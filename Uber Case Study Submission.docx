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E4" w:rsidRPr="00E045E4" w:rsidRDefault="00E045E4" w:rsidP="00E045E4">
      <w:pPr>
        <w:widowControl w:val="0"/>
        <w:autoSpaceDE w:val="0"/>
        <w:autoSpaceDN w:val="0"/>
        <w:adjustRightInd w:val="0"/>
        <w:spacing w:line="340" w:lineRule="atLeast"/>
        <w:rPr>
          <w:rFonts w:cs="Helvetica Neue"/>
          <w:sz w:val="28"/>
          <w:szCs w:val="28"/>
        </w:rPr>
      </w:pPr>
      <w:r w:rsidRPr="00E045E4">
        <w:rPr>
          <w:rFonts w:cs="Helvetica Neue"/>
          <w:b/>
          <w:bCs/>
          <w:sz w:val="28"/>
          <w:szCs w:val="28"/>
        </w:rPr>
        <w:t>All components of this case study have to be executed in R.</w:t>
      </w:r>
    </w:p>
    <w:p w:rsidR="00E045E4" w:rsidRPr="00E045E4" w:rsidRDefault="00E045E4" w:rsidP="00E045E4">
      <w:pPr>
        <w:widowControl w:val="0"/>
        <w:autoSpaceDE w:val="0"/>
        <w:autoSpaceDN w:val="0"/>
        <w:adjustRightInd w:val="0"/>
        <w:spacing w:line="340" w:lineRule="atLeast"/>
        <w:rPr>
          <w:rFonts w:cs="Helvetica Neue"/>
          <w:sz w:val="28"/>
          <w:szCs w:val="28"/>
        </w:rPr>
      </w:pPr>
      <w:r w:rsidRPr="00E045E4">
        <w:rPr>
          <w:rFonts w:cs="Helvetica Neue"/>
          <w:sz w:val="28"/>
          <w:szCs w:val="28"/>
        </w:rPr>
        <w:t> </w:t>
      </w:r>
    </w:p>
    <w:p w:rsidR="00E045E4" w:rsidRPr="00E045E4" w:rsidRDefault="00E045E4" w:rsidP="00E045E4">
      <w:pPr>
        <w:widowControl w:val="0"/>
        <w:autoSpaceDE w:val="0"/>
        <w:autoSpaceDN w:val="0"/>
        <w:adjustRightInd w:val="0"/>
        <w:spacing w:line="340" w:lineRule="atLeast"/>
        <w:rPr>
          <w:rFonts w:cs="Helvetica Neue"/>
          <w:sz w:val="28"/>
          <w:szCs w:val="28"/>
        </w:rPr>
      </w:pPr>
      <w:r w:rsidRPr="00E045E4">
        <w:rPr>
          <w:rFonts w:cs="Helvetica Neue"/>
          <w:sz w:val="28"/>
          <w:szCs w:val="28"/>
        </w:rPr>
        <w:t>DATA PREPARATION:</w:t>
      </w:r>
    </w:p>
    <w:p w:rsidR="00E045E4" w:rsidRPr="00E045E4" w:rsidRDefault="00E045E4" w:rsidP="00E045E4">
      <w:pPr>
        <w:widowControl w:val="0"/>
        <w:autoSpaceDE w:val="0"/>
        <w:autoSpaceDN w:val="0"/>
        <w:adjustRightInd w:val="0"/>
        <w:spacing w:line="340" w:lineRule="atLeast"/>
        <w:rPr>
          <w:rFonts w:cs="Helvetica Neue"/>
          <w:sz w:val="28"/>
          <w:szCs w:val="28"/>
        </w:rPr>
      </w:pPr>
      <w:r w:rsidRPr="00E045E4">
        <w:rPr>
          <w:rFonts w:cs="Helvetica Neue"/>
          <w:sz w:val="28"/>
          <w:szCs w:val="28"/>
        </w:rPr>
        <w:t> </w:t>
      </w:r>
    </w:p>
    <w:p w:rsidR="00E045E4" w:rsidRPr="00E045E4" w:rsidRDefault="00E045E4" w:rsidP="00E045E4">
      <w:pPr>
        <w:pStyle w:val="ListParagraph"/>
        <w:widowControl w:val="0"/>
        <w:numPr>
          <w:ilvl w:val="0"/>
          <w:numId w:val="18"/>
        </w:numPr>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t xml:space="preserve">Make </w:t>
      </w:r>
      <w:r w:rsidR="00137CBD">
        <w:rPr>
          <w:rFonts w:cs="Helvetica Neue"/>
          <w:sz w:val="28"/>
          <w:szCs w:val="28"/>
        </w:rPr>
        <w:t xml:space="preserve">a </w:t>
      </w:r>
      <w:r w:rsidRPr="00E045E4">
        <w:rPr>
          <w:rFonts w:cs="Helvetica Neue"/>
          <w:sz w:val="28"/>
          <w:szCs w:val="28"/>
        </w:rPr>
        <w:t>grouped bar chart depicting the hour-wise trip request made at city and airport respectively. You can aggregate the data for all 5 da</w:t>
      </w:r>
      <w:r w:rsidR="00137CBD">
        <w:rPr>
          <w:rFonts w:cs="Helvetica Neue"/>
          <w:sz w:val="28"/>
          <w:szCs w:val="28"/>
        </w:rPr>
        <w:t>ys on the same axis of 24 hours. Each bar should correspond to an hour and pick-up point (city / airport) should be displayed in two colors.</w:t>
      </w:r>
      <w:r w:rsidRPr="00E045E4">
        <w:rPr>
          <w:rFonts w:ascii="MS Mincho" w:eastAsia="MS Mincho" w:hAnsi="MS Mincho" w:cs="MS Mincho"/>
          <w:sz w:val="28"/>
          <w:szCs w:val="28"/>
        </w:rPr>
        <w:t> </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xml:space="preserve">            </w:t>
      </w:r>
      <w:r w:rsidRPr="00E045E4">
        <w:rPr>
          <w:rFonts w:cs="Helvetica Neue"/>
          <w:i/>
          <w:iCs/>
          <w:sz w:val="28"/>
          <w:szCs w:val="28"/>
        </w:rPr>
        <w:t>Please paste a copy of your plot here.</w:t>
      </w:r>
    </w:p>
    <w:p w:rsidR="00E045E4" w:rsidRPr="00E045E4" w:rsidRDefault="009D44BE" w:rsidP="00E045E4">
      <w:pPr>
        <w:widowControl w:val="0"/>
        <w:autoSpaceDE w:val="0"/>
        <w:autoSpaceDN w:val="0"/>
        <w:adjustRightInd w:val="0"/>
        <w:spacing w:line="320" w:lineRule="atLeast"/>
        <w:rPr>
          <w:rFonts w:cs="Helvetica Neue"/>
          <w:sz w:val="28"/>
          <w:szCs w:val="28"/>
        </w:rPr>
      </w:pPr>
      <w:r>
        <w:rPr>
          <w:rFonts w:cs="Helvetica Neue"/>
          <w:i/>
          <w:iCs/>
          <w:sz w:val="28"/>
          <w:szCs w:val="28"/>
        </w:rPr>
        <w:t>           </w:t>
      </w:r>
      <w:r>
        <w:rPr>
          <w:rFonts w:cs="Helvetica Neue"/>
          <w:i/>
          <w:iCs/>
          <w:noProof/>
          <w:sz w:val="28"/>
          <w:szCs w:val="28"/>
          <w:lang w:val="en-IN" w:eastAsia="en-IN"/>
        </w:rPr>
        <w:drawing>
          <wp:inline distT="0" distB="0" distL="0" distR="0">
            <wp:extent cx="5800725" cy="3400425"/>
            <wp:effectExtent l="0" t="0" r="9525" b="9525"/>
            <wp:docPr id="1" name="Picture 1" descr="C:\Users\RakeshS\Documents\RStudi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S\Documents\RStudio\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3400425"/>
                    </a:xfrm>
                    <a:prstGeom prst="rect">
                      <a:avLst/>
                    </a:prstGeom>
                    <a:noFill/>
                    <a:ln>
                      <a:noFill/>
                    </a:ln>
                  </pic:spPr>
                </pic:pic>
              </a:graphicData>
            </a:graphic>
          </wp:inline>
        </w:drawing>
      </w:r>
      <w:r>
        <w:rPr>
          <w:rFonts w:cs="Helvetica Neue"/>
          <w:i/>
          <w:iCs/>
          <w:noProof/>
          <w:sz w:val="28"/>
          <w:szCs w:val="28"/>
          <w:lang w:val="en-IN" w:eastAsia="en-IN"/>
        </w:rPr>
        <w:lastRenderedPageBreak/>
        <w:drawing>
          <wp:inline distT="0" distB="0" distL="0" distR="0">
            <wp:extent cx="5800725" cy="3400425"/>
            <wp:effectExtent l="0" t="0" r="9525" b="9525"/>
            <wp:docPr id="2" name="Picture 2" descr="C:\Users\RakeshS\Documents\RStud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keshS\Documents\RStudi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0725" cy="3400425"/>
                    </a:xfrm>
                    <a:prstGeom prst="rect">
                      <a:avLst/>
                    </a:prstGeom>
                    <a:noFill/>
                    <a:ln>
                      <a:noFill/>
                    </a:ln>
                  </pic:spPr>
                </pic:pic>
              </a:graphicData>
            </a:graphic>
          </wp:inline>
        </w:drawing>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Pr="00E045E4" w:rsidRDefault="00137CBD" w:rsidP="00E045E4">
      <w:pPr>
        <w:pStyle w:val="ListParagraph"/>
        <w:widowControl w:val="0"/>
        <w:numPr>
          <w:ilvl w:val="0"/>
          <w:numId w:val="18"/>
        </w:numPr>
        <w:tabs>
          <w:tab w:val="left" w:pos="220"/>
          <w:tab w:val="left" w:pos="720"/>
        </w:tabs>
        <w:autoSpaceDE w:val="0"/>
        <w:autoSpaceDN w:val="0"/>
        <w:adjustRightInd w:val="0"/>
        <w:spacing w:line="320" w:lineRule="atLeast"/>
        <w:rPr>
          <w:rFonts w:cs="Helvetica Neue"/>
          <w:sz w:val="28"/>
          <w:szCs w:val="28"/>
        </w:rPr>
      </w:pPr>
      <w:r>
        <w:rPr>
          <w:rFonts w:cs="Helvetica Neue"/>
          <w:sz w:val="28"/>
          <w:szCs w:val="28"/>
        </w:rPr>
        <w:t>In the bar chart (question 1), you’</w:t>
      </w:r>
      <w:r w:rsidR="00E045E4" w:rsidRPr="00E045E4">
        <w:rPr>
          <w:rFonts w:cs="Helvetica Neue"/>
          <w:sz w:val="28"/>
          <w:szCs w:val="28"/>
        </w:rPr>
        <w:t xml:space="preserve">ll be able to see </w:t>
      </w:r>
      <w:r>
        <w:rPr>
          <w:rFonts w:cs="Helvetica Neue"/>
          <w:sz w:val="28"/>
          <w:szCs w:val="28"/>
        </w:rPr>
        <w:t>5 major time blocks</w:t>
      </w:r>
      <w:r w:rsidR="00E045E4" w:rsidRPr="00E045E4">
        <w:rPr>
          <w:rFonts w:cs="Helvetica Neue"/>
          <w:sz w:val="28"/>
          <w:szCs w:val="28"/>
        </w:rPr>
        <w:t xml:space="preserve"> </w:t>
      </w:r>
      <w:r>
        <w:rPr>
          <w:rFonts w:cs="Helvetica Neue"/>
          <w:sz w:val="28"/>
          <w:szCs w:val="28"/>
        </w:rPr>
        <w:t xml:space="preserve">based on the frequency of </w:t>
      </w:r>
      <w:r w:rsidR="00E045E4" w:rsidRPr="00E045E4">
        <w:rPr>
          <w:rFonts w:cs="Helvetica Neue"/>
          <w:sz w:val="28"/>
          <w:szCs w:val="28"/>
        </w:rPr>
        <w:t xml:space="preserve">requests made at the city and airport. </w:t>
      </w:r>
      <w:r>
        <w:rPr>
          <w:rFonts w:cs="Helvetica Neue"/>
          <w:sz w:val="28"/>
          <w:szCs w:val="28"/>
        </w:rPr>
        <w:t>You have to now divide the request-time into 5 time-slots described below. M</w:t>
      </w:r>
      <w:r w:rsidR="00E045E4" w:rsidRPr="00E045E4">
        <w:rPr>
          <w:rFonts w:cs="Helvetica Neue"/>
          <w:sz w:val="28"/>
          <w:szCs w:val="28"/>
        </w:rPr>
        <w:t>ake an additional column “</w:t>
      </w:r>
      <w:proofErr w:type="spellStart"/>
      <w:r w:rsidR="00E045E4" w:rsidRPr="00E045E4">
        <w:rPr>
          <w:rFonts w:cs="Helvetica Neue"/>
          <w:sz w:val="28"/>
          <w:szCs w:val="28"/>
        </w:rPr>
        <w:t>Time_Slot</w:t>
      </w:r>
      <w:proofErr w:type="spellEnd"/>
      <w:r w:rsidR="00E045E4" w:rsidRPr="00E045E4">
        <w:rPr>
          <w:rFonts w:cs="Helvetica Neue"/>
          <w:sz w:val="28"/>
          <w:szCs w:val="28"/>
        </w:rPr>
        <w:t xml:space="preserve">” which </w:t>
      </w:r>
      <w:r>
        <w:rPr>
          <w:rFonts w:cs="Helvetica Neue"/>
          <w:sz w:val="28"/>
          <w:szCs w:val="28"/>
        </w:rPr>
        <w:t>takes these</w:t>
      </w:r>
      <w:r w:rsidR="00E045E4" w:rsidRPr="00E045E4">
        <w:rPr>
          <w:rFonts w:cs="Helvetica Neue"/>
          <w:sz w:val="28"/>
          <w:szCs w:val="28"/>
        </w:rPr>
        <w:t xml:space="preserve"> 5 categorical values depending on the request time:</w:t>
      </w:r>
    </w:p>
    <w:p w:rsidR="00E045E4" w:rsidRPr="00E045E4" w:rsidRDefault="00E045E4" w:rsidP="00E045E4">
      <w:pPr>
        <w:pStyle w:val="ListParagraph"/>
        <w:widowControl w:val="0"/>
        <w:numPr>
          <w:ilvl w:val="1"/>
          <w:numId w:val="19"/>
        </w:numPr>
        <w:tabs>
          <w:tab w:val="left" w:pos="220"/>
          <w:tab w:val="left" w:pos="720"/>
        </w:tabs>
        <w:autoSpaceDE w:val="0"/>
        <w:autoSpaceDN w:val="0"/>
        <w:adjustRightInd w:val="0"/>
        <w:spacing w:line="320" w:lineRule="atLeast"/>
        <w:rPr>
          <w:rFonts w:cs="Helvetica Neue"/>
          <w:sz w:val="28"/>
          <w:szCs w:val="28"/>
        </w:rPr>
      </w:pPr>
      <w:proofErr w:type="spellStart"/>
      <w:r w:rsidRPr="00E045E4">
        <w:rPr>
          <w:rFonts w:cs="Helvetica Neue"/>
          <w:sz w:val="28"/>
          <w:szCs w:val="28"/>
        </w:rPr>
        <w:t>Pre_Morning</w:t>
      </w:r>
      <w:proofErr w:type="spellEnd"/>
      <w:r w:rsidRPr="00E045E4">
        <w:rPr>
          <w:rFonts w:ascii="MS Mincho" w:eastAsia="MS Mincho" w:hAnsi="MS Mincho" w:cs="MS Mincho"/>
          <w:sz w:val="28"/>
          <w:szCs w:val="28"/>
        </w:rPr>
        <w:t> </w:t>
      </w:r>
    </w:p>
    <w:p w:rsidR="00E045E4" w:rsidRPr="00E045E4" w:rsidRDefault="00E045E4" w:rsidP="00E045E4">
      <w:pPr>
        <w:pStyle w:val="ListParagraph"/>
        <w:widowControl w:val="0"/>
        <w:numPr>
          <w:ilvl w:val="1"/>
          <w:numId w:val="19"/>
        </w:numPr>
        <w:tabs>
          <w:tab w:val="left" w:pos="220"/>
          <w:tab w:val="left" w:pos="720"/>
        </w:tabs>
        <w:autoSpaceDE w:val="0"/>
        <w:autoSpaceDN w:val="0"/>
        <w:adjustRightInd w:val="0"/>
        <w:spacing w:line="320" w:lineRule="atLeast"/>
        <w:rPr>
          <w:rFonts w:cs="Helvetica Neue"/>
          <w:sz w:val="28"/>
          <w:szCs w:val="28"/>
        </w:rPr>
      </w:pPr>
      <w:proofErr w:type="spellStart"/>
      <w:r w:rsidRPr="00E045E4">
        <w:rPr>
          <w:rFonts w:cs="Helvetica Neue"/>
          <w:sz w:val="28"/>
          <w:szCs w:val="28"/>
        </w:rPr>
        <w:t>Morning_Rush</w:t>
      </w:r>
      <w:proofErr w:type="spellEnd"/>
      <w:r w:rsidRPr="00E045E4">
        <w:rPr>
          <w:rFonts w:ascii="MS Mincho" w:eastAsia="MS Mincho" w:hAnsi="MS Mincho" w:cs="MS Mincho"/>
          <w:sz w:val="28"/>
          <w:szCs w:val="28"/>
        </w:rPr>
        <w:t> </w:t>
      </w:r>
    </w:p>
    <w:p w:rsidR="00E045E4" w:rsidRPr="00E045E4" w:rsidRDefault="00E045E4" w:rsidP="00E045E4">
      <w:pPr>
        <w:pStyle w:val="ListParagraph"/>
        <w:widowControl w:val="0"/>
        <w:numPr>
          <w:ilvl w:val="1"/>
          <w:numId w:val="19"/>
        </w:numPr>
        <w:tabs>
          <w:tab w:val="left" w:pos="220"/>
          <w:tab w:val="left" w:pos="720"/>
        </w:tabs>
        <w:autoSpaceDE w:val="0"/>
        <w:autoSpaceDN w:val="0"/>
        <w:adjustRightInd w:val="0"/>
        <w:spacing w:line="320" w:lineRule="atLeast"/>
        <w:rPr>
          <w:rFonts w:cs="Helvetica Neue"/>
          <w:sz w:val="28"/>
          <w:szCs w:val="28"/>
        </w:rPr>
      </w:pPr>
      <w:proofErr w:type="spellStart"/>
      <w:r w:rsidRPr="00E045E4">
        <w:rPr>
          <w:rFonts w:cs="Helvetica Neue"/>
          <w:sz w:val="28"/>
          <w:szCs w:val="28"/>
        </w:rPr>
        <w:t>Day_Time</w:t>
      </w:r>
      <w:proofErr w:type="spellEnd"/>
      <w:r w:rsidRPr="00E045E4">
        <w:rPr>
          <w:rFonts w:ascii="MS Mincho" w:eastAsia="MS Mincho" w:hAnsi="MS Mincho" w:cs="MS Mincho"/>
          <w:sz w:val="28"/>
          <w:szCs w:val="28"/>
        </w:rPr>
        <w:t> </w:t>
      </w:r>
    </w:p>
    <w:p w:rsidR="00E045E4" w:rsidRPr="00E045E4" w:rsidRDefault="00E045E4" w:rsidP="00E045E4">
      <w:pPr>
        <w:pStyle w:val="ListParagraph"/>
        <w:widowControl w:val="0"/>
        <w:numPr>
          <w:ilvl w:val="1"/>
          <w:numId w:val="19"/>
        </w:numPr>
        <w:tabs>
          <w:tab w:val="left" w:pos="220"/>
          <w:tab w:val="left" w:pos="720"/>
        </w:tabs>
        <w:autoSpaceDE w:val="0"/>
        <w:autoSpaceDN w:val="0"/>
        <w:adjustRightInd w:val="0"/>
        <w:spacing w:line="320" w:lineRule="atLeast"/>
        <w:rPr>
          <w:rFonts w:cs="Helvetica Neue"/>
          <w:sz w:val="28"/>
          <w:szCs w:val="28"/>
        </w:rPr>
      </w:pPr>
      <w:proofErr w:type="spellStart"/>
      <w:r w:rsidRPr="00E045E4">
        <w:rPr>
          <w:rFonts w:cs="Helvetica Neue"/>
          <w:sz w:val="28"/>
          <w:szCs w:val="28"/>
        </w:rPr>
        <w:t>Evening_Rush</w:t>
      </w:r>
      <w:proofErr w:type="spellEnd"/>
      <w:r w:rsidRPr="00E045E4">
        <w:rPr>
          <w:rFonts w:ascii="MS Mincho" w:eastAsia="MS Mincho" w:hAnsi="MS Mincho" w:cs="MS Mincho"/>
          <w:sz w:val="28"/>
          <w:szCs w:val="28"/>
        </w:rPr>
        <w:t> </w:t>
      </w:r>
    </w:p>
    <w:p w:rsidR="00E045E4" w:rsidRPr="00137CBD" w:rsidRDefault="00E045E4" w:rsidP="00E045E4">
      <w:pPr>
        <w:pStyle w:val="ListParagraph"/>
        <w:widowControl w:val="0"/>
        <w:numPr>
          <w:ilvl w:val="1"/>
          <w:numId w:val="19"/>
        </w:numPr>
        <w:tabs>
          <w:tab w:val="left" w:pos="220"/>
          <w:tab w:val="left" w:pos="720"/>
        </w:tabs>
        <w:autoSpaceDE w:val="0"/>
        <w:autoSpaceDN w:val="0"/>
        <w:adjustRightInd w:val="0"/>
        <w:spacing w:line="320" w:lineRule="atLeast"/>
        <w:rPr>
          <w:rFonts w:cs="Helvetica Neue"/>
          <w:sz w:val="28"/>
          <w:szCs w:val="28"/>
        </w:rPr>
      </w:pPr>
      <w:proofErr w:type="spellStart"/>
      <w:r w:rsidRPr="00E045E4">
        <w:rPr>
          <w:rFonts w:cs="Helvetica Neue"/>
          <w:sz w:val="28"/>
          <w:szCs w:val="28"/>
        </w:rPr>
        <w:t>Late_Night</w:t>
      </w:r>
      <w:proofErr w:type="spellEnd"/>
      <w:r w:rsidRPr="00E045E4">
        <w:rPr>
          <w:rFonts w:ascii="MS Mincho" w:eastAsia="MS Mincho" w:hAnsi="MS Mincho" w:cs="MS Mincho"/>
          <w:sz w:val="28"/>
          <w:szCs w:val="28"/>
        </w:rPr>
        <w:t> </w:t>
      </w:r>
    </w:p>
    <w:p w:rsidR="00137CBD" w:rsidRDefault="00137CBD" w:rsidP="00137CBD">
      <w:pPr>
        <w:widowControl w:val="0"/>
        <w:tabs>
          <w:tab w:val="left" w:pos="220"/>
          <w:tab w:val="left" w:pos="720"/>
        </w:tabs>
        <w:autoSpaceDE w:val="0"/>
        <w:autoSpaceDN w:val="0"/>
        <w:adjustRightInd w:val="0"/>
        <w:spacing w:line="320" w:lineRule="atLeast"/>
        <w:rPr>
          <w:rFonts w:cs="Helvetica Neue"/>
          <w:sz w:val="28"/>
          <w:szCs w:val="28"/>
        </w:rPr>
      </w:pPr>
    </w:p>
    <w:p w:rsidR="00137CBD" w:rsidRDefault="00137CBD" w:rsidP="00137CBD">
      <w:pPr>
        <w:widowControl w:val="0"/>
        <w:tabs>
          <w:tab w:val="left" w:pos="220"/>
          <w:tab w:val="left" w:pos="720"/>
        </w:tabs>
        <w:autoSpaceDE w:val="0"/>
        <w:autoSpaceDN w:val="0"/>
        <w:adjustRightInd w:val="0"/>
        <w:spacing w:line="320" w:lineRule="atLeast"/>
        <w:rPr>
          <w:rFonts w:cs="Helvetica Neue"/>
          <w:sz w:val="28"/>
          <w:szCs w:val="28"/>
        </w:rPr>
      </w:pPr>
      <w:r>
        <w:rPr>
          <w:rFonts w:cs="Helvetica Neue"/>
          <w:sz w:val="28"/>
          <w:szCs w:val="28"/>
        </w:rPr>
        <w:tab/>
      </w:r>
      <w:r>
        <w:rPr>
          <w:rFonts w:cs="Helvetica Neue"/>
          <w:sz w:val="28"/>
          <w:szCs w:val="28"/>
        </w:rPr>
        <w:tab/>
        <w:t xml:space="preserve">Note: </w:t>
      </w:r>
      <w:r w:rsidR="00163762">
        <w:rPr>
          <w:rFonts w:cs="Helvetica Neue"/>
          <w:sz w:val="28"/>
          <w:szCs w:val="28"/>
        </w:rPr>
        <w:t>The division of time-slots may not have one right answer.</w:t>
      </w:r>
    </w:p>
    <w:p w:rsidR="00163762" w:rsidRPr="00137CBD" w:rsidRDefault="00163762" w:rsidP="00137CBD">
      <w:pPr>
        <w:widowControl w:val="0"/>
        <w:tabs>
          <w:tab w:val="left" w:pos="220"/>
          <w:tab w:val="left" w:pos="720"/>
        </w:tabs>
        <w:autoSpaceDE w:val="0"/>
        <w:autoSpaceDN w:val="0"/>
        <w:adjustRightInd w:val="0"/>
        <w:spacing w:line="320" w:lineRule="atLeast"/>
        <w:rPr>
          <w:rFonts w:cs="Helvetica Neue"/>
          <w:sz w:val="28"/>
          <w:szCs w:val="28"/>
        </w:rPr>
      </w:pP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Pr="00E045E4" w:rsidRDefault="00E045E4" w:rsidP="00E045E4">
      <w:pPr>
        <w:widowControl w:val="0"/>
        <w:autoSpaceDE w:val="0"/>
        <w:autoSpaceDN w:val="0"/>
        <w:adjustRightInd w:val="0"/>
        <w:spacing w:line="320" w:lineRule="atLeast"/>
        <w:ind w:left="720"/>
        <w:rPr>
          <w:rFonts w:cs="Helvetica Neue"/>
          <w:sz w:val="28"/>
          <w:szCs w:val="28"/>
        </w:rPr>
      </w:pPr>
      <w:r w:rsidRPr="00E045E4">
        <w:rPr>
          <w:rFonts w:cs="Helvetica Neue"/>
          <w:i/>
          <w:iCs/>
          <w:sz w:val="28"/>
          <w:szCs w:val="28"/>
        </w:rPr>
        <w:t>Plot a bar chart for number of trips made during different time-slots in R and paste the image here</w:t>
      </w:r>
    </w:p>
    <w:p w:rsidR="00E045E4" w:rsidRDefault="00E045E4" w:rsidP="00E045E4">
      <w:pPr>
        <w:widowControl w:val="0"/>
        <w:autoSpaceDE w:val="0"/>
        <w:autoSpaceDN w:val="0"/>
        <w:adjustRightInd w:val="0"/>
        <w:spacing w:line="320" w:lineRule="atLeast"/>
        <w:ind w:left="720"/>
        <w:rPr>
          <w:rFonts w:cs="Helvetica Neue"/>
          <w:i/>
          <w:iCs/>
          <w:sz w:val="28"/>
          <w:szCs w:val="28"/>
        </w:rPr>
      </w:pPr>
      <w:r w:rsidRPr="00E045E4">
        <w:rPr>
          <w:rFonts w:cs="Helvetica Neue"/>
          <w:i/>
          <w:iCs/>
          <w:sz w:val="28"/>
          <w:szCs w:val="28"/>
        </w:rPr>
        <w:t>&lt;</w:t>
      </w:r>
      <w:proofErr w:type="gramStart"/>
      <w:r w:rsidRPr="00E045E4">
        <w:rPr>
          <w:rFonts w:cs="Helvetica Neue"/>
          <w:i/>
          <w:iCs/>
          <w:sz w:val="28"/>
          <w:szCs w:val="28"/>
        </w:rPr>
        <w:t>image</w:t>
      </w:r>
      <w:proofErr w:type="gramEnd"/>
      <w:r w:rsidRPr="00E045E4">
        <w:rPr>
          <w:rFonts w:cs="Helvetica Neue"/>
          <w:i/>
          <w:iCs/>
          <w:sz w:val="28"/>
          <w:szCs w:val="28"/>
        </w:rPr>
        <w:t>&gt;</w:t>
      </w:r>
    </w:p>
    <w:p w:rsidR="007C1AF2" w:rsidRPr="00E045E4" w:rsidRDefault="007C1AF2" w:rsidP="00E045E4">
      <w:pPr>
        <w:widowControl w:val="0"/>
        <w:autoSpaceDE w:val="0"/>
        <w:autoSpaceDN w:val="0"/>
        <w:adjustRightInd w:val="0"/>
        <w:spacing w:line="320" w:lineRule="atLeast"/>
        <w:ind w:left="720"/>
        <w:rPr>
          <w:rFonts w:cs="Helvetica Neue"/>
          <w:sz w:val="28"/>
          <w:szCs w:val="28"/>
        </w:rPr>
      </w:pPr>
      <w:r>
        <w:rPr>
          <w:rFonts w:cs="Helvetica Neue"/>
          <w:noProof/>
          <w:sz w:val="28"/>
          <w:szCs w:val="28"/>
          <w:lang w:val="en-IN" w:eastAsia="en-IN"/>
        </w:rPr>
        <w:lastRenderedPageBreak/>
        <w:drawing>
          <wp:inline distT="0" distB="0" distL="0" distR="0">
            <wp:extent cx="5800725" cy="3400425"/>
            <wp:effectExtent l="0" t="0" r="9525" b="9525"/>
            <wp:docPr id="3" name="Picture 3" descr="C:\Users\RakeshS\Documents\RStud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keshS\Documents\RStudi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725" cy="3400425"/>
                    </a:xfrm>
                    <a:prstGeom prst="rect">
                      <a:avLst/>
                    </a:prstGeom>
                    <a:noFill/>
                    <a:ln>
                      <a:noFill/>
                    </a:ln>
                  </pic:spPr>
                </pic:pic>
              </a:graphicData>
            </a:graphic>
          </wp:inline>
        </w:drawing>
      </w:r>
      <w:r w:rsidRPr="007C1AF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cs="Helvetica Neue"/>
          <w:noProof/>
          <w:sz w:val="28"/>
          <w:szCs w:val="28"/>
          <w:lang w:val="en-IN" w:eastAsia="en-IN"/>
        </w:rPr>
        <w:drawing>
          <wp:inline distT="0" distB="0" distL="0" distR="0">
            <wp:extent cx="5800725" cy="3400425"/>
            <wp:effectExtent l="0" t="0" r="9525" b="9525"/>
            <wp:docPr id="4" name="Picture 4" descr="C:\Users\RakeshS\Documents\RStudio\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keshS\Documents\RStudio\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725" cy="3400425"/>
                    </a:xfrm>
                    <a:prstGeom prst="rect">
                      <a:avLst/>
                    </a:prstGeom>
                    <a:noFill/>
                    <a:ln>
                      <a:noFill/>
                    </a:ln>
                  </pic:spPr>
                </pic:pic>
              </a:graphicData>
            </a:graphic>
          </wp:inline>
        </w:drawing>
      </w:r>
    </w:p>
    <w:p w:rsidR="00E045E4" w:rsidRPr="00E045E4" w:rsidRDefault="00E045E4" w:rsidP="00E045E4">
      <w:pPr>
        <w:widowControl w:val="0"/>
        <w:autoSpaceDE w:val="0"/>
        <w:autoSpaceDN w:val="0"/>
        <w:adjustRightInd w:val="0"/>
        <w:spacing w:line="320" w:lineRule="atLeast"/>
        <w:ind w:left="720"/>
        <w:rPr>
          <w:rFonts w:cs="Helvetica Neue"/>
          <w:sz w:val="28"/>
          <w:szCs w:val="28"/>
        </w:rPr>
      </w:pPr>
    </w:p>
    <w:p w:rsidR="00E045E4" w:rsidRDefault="00E045E4" w:rsidP="00E045E4">
      <w:pPr>
        <w:widowControl w:val="0"/>
        <w:autoSpaceDE w:val="0"/>
        <w:autoSpaceDN w:val="0"/>
        <w:adjustRightInd w:val="0"/>
        <w:spacing w:line="320" w:lineRule="atLeast"/>
        <w:ind w:left="720"/>
        <w:rPr>
          <w:rFonts w:cs="Helvetica Neue"/>
          <w:sz w:val="28"/>
          <w:szCs w:val="28"/>
        </w:rPr>
      </w:pPr>
      <w:r w:rsidRPr="00E045E4">
        <w:rPr>
          <w:rFonts w:cs="Helvetica Neue"/>
          <w:sz w:val="28"/>
          <w:szCs w:val="28"/>
        </w:rPr>
        <w:t>Also give the count of the number of trips m</w:t>
      </w:r>
      <w:r w:rsidR="00163762">
        <w:rPr>
          <w:rFonts w:cs="Helvetica Neue"/>
          <w:sz w:val="28"/>
          <w:szCs w:val="28"/>
        </w:rPr>
        <w:t>ade during different time slots you have decided.</w:t>
      </w:r>
    </w:p>
    <w:p w:rsidR="00163762" w:rsidRPr="00E045E4" w:rsidRDefault="00163762" w:rsidP="00E045E4">
      <w:pPr>
        <w:widowControl w:val="0"/>
        <w:autoSpaceDE w:val="0"/>
        <w:autoSpaceDN w:val="0"/>
        <w:adjustRightInd w:val="0"/>
        <w:spacing w:line="320" w:lineRule="atLeast"/>
        <w:ind w:left="720"/>
        <w:rPr>
          <w:rFonts w:cs="Helvetica Neue"/>
          <w:sz w:val="28"/>
          <w:szCs w:val="28"/>
        </w:rPr>
      </w:pPr>
    </w:p>
    <w:p w:rsidR="00E045E4" w:rsidRPr="00E045E4" w:rsidRDefault="00E045E4" w:rsidP="00E045E4">
      <w:pPr>
        <w:pStyle w:val="ListParagraph"/>
        <w:widowControl w:val="0"/>
        <w:numPr>
          <w:ilvl w:val="0"/>
          <w:numId w:val="20"/>
        </w:numPr>
        <w:autoSpaceDE w:val="0"/>
        <w:autoSpaceDN w:val="0"/>
        <w:adjustRightInd w:val="0"/>
        <w:spacing w:line="320" w:lineRule="atLeast"/>
        <w:rPr>
          <w:rFonts w:cs="Helvetica Neue"/>
          <w:sz w:val="28"/>
          <w:szCs w:val="28"/>
        </w:rPr>
      </w:pPr>
      <w:r w:rsidRPr="00E045E4">
        <w:rPr>
          <w:rFonts w:cs="Helvetica Neue"/>
          <w:sz w:val="28"/>
          <w:szCs w:val="28"/>
        </w:rPr>
        <w:t>Pre_Morning:</w:t>
      </w:r>
      <w:r w:rsidR="007C1AF2">
        <w:rPr>
          <w:rFonts w:cs="Helvetica Neue"/>
          <w:sz w:val="28"/>
          <w:szCs w:val="28"/>
        </w:rPr>
        <w:t>364</w:t>
      </w:r>
    </w:p>
    <w:p w:rsidR="00E045E4" w:rsidRPr="00E045E4" w:rsidRDefault="00E045E4" w:rsidP="00E045E4">
      <w:pPr>
        <w:pStyle w:val="ListParagraph"/>
        <w:widowControl w:val="0"/>
        <w:numPr>
          <w:ilvl w:val="0"/>
          <w:numId w:val="20"/>
        </w:numPr>
        <w:autoSpaceDE w:val="0"/>
        <w:autoSpaceDN w:val="0"/>
        <w:adjustRightInd w:val="0"/>
        <w:spacing w:line="320" w:lineRule="atLeast"/>
        <w:rPr>
          <w:rFonts w:cs="Helvetica Neue"/>
          <w:sz w:val="28"/>
          <w:szCs w:val="28"/>
        </w:rPr>
      </w:pPr>
      <w:proofErr w:type="spellStart"/>
      <w:r w:rsidRPr="00E045E4">
        <w:rPr>
          <w:rFonts w:cs="Helvetica Neue"/>
          <w:sz w:val="28"/>
          <w:szCs w:val="28"/>
        </w:rPr>
        <w:lastRenderedPageBreak/>
        <w:t>Morning_Rush</w:t>
      </w:r>
      <w:proofErr w:type="spellEnd"/>
      <w:r w:rsidRPr="00E045E4">
        <w:rPr>
          <w:rFonts w:cs="Helvetica Neue"/>
          <w:sz w:val="28"/>
          <w:szCs w:val="28"/>
        </w:rPr>
        <w:t>:</w:t>
      </w:r>
      <w:r w:rsidRPr="00E045E4">
        <w:rPr>
          <w:rFonts w:ascii="MS Mincho" w:eastAsia="MS Mincho" w:hAnsi="MS Mincho" w:cs="MS Mincho"/>
          <w:sz w:val="28"/>
          <w:szCs w:val="28"/>
        </w:rPr>
        <w:t> </w:t>
      </w:r>
      <w:r w:rsidR="007C1AF2">
        <w:rPr>
          <w:rFonts w:ascii="MS Mincho" w:eastAsia="MS Mincho" w:hAnsi="MS Mincho" w:cs="MS Mincho"/>
          <w:sz w:val="28"/>
          <w:szCs w:val="28"/>
        </w:rPr>
        <w:t>2394</w:t>
      </w:r>
    </w:p>
    <w:p w:rsidR="00E045E4" w:rsidRPr="00E045E4" w:rsidRDefault="00E045E4" w:rsidP="00E045E4">
      <w:pPr>
        <w:pStyle w:val="ListParagraph"/>
        <w:widowControl w:val="0"/>
        <w:numPr>
          <w:ilvl w:val="0"/>
          <w:numId w:val="20"/>
        </w:numPr>
        <w:autoSpaceDE w:val="0"/>
        <w:autoSpaceDN w:val="0"/>
        <w:adjustRightInd w:val="0"/>
        <w:spacing w:line="320" w:lineRule="atLeast"/>
        <w:rPr>
          <w:rFonts w:cs="Helvetica Neue"/>
          <w:sz w:val="28"/>
          <w:szCs w:val="28"/>
        </w:rPr>
      </w:pPr>
      <w:proofErr w:type="spellStart"/>
      <w:r w:rsidRPr="00E045E4">
        <w:rPr>
          <w:rFonts w:cs="Helvetica Neue"/>
          <w:sz w:val="28"/>
          <w:szCs w:val="28"/>
        </w:rPr>
        <w:t>Day_Time</w:t>
      </w:r>
      <w:proofErr w:type="spellEnd"/>
      <w:r w:rsidRPr="00E045E4">
        <w:rPr>
          <w:rFonts w:cs="Helvetica Neue"/>
          <w:sz w:val="28"/>
          <w:szCs w:val="28"/>
        </w:rPr>
        <w:t>:</w:t>
      </w:r>
      <w:r w:rsidRPr="00E045E4">
        <w:rPr>
          <w:rFonts w:ascii="MS Mincho" w:eastAsia="MS Mincho" w:hAnsi="MS Mincho" w:cs="MS Mincho"/>
          <w:sz w:val="28"/>
          <w:szCs w:val="28"/>
        </w:rPr>
        <w:t> </w:t>
      </w:r>
      <w:r w:rsidR="007C1AF2">
        <w:rPr>
          <w:rFonts w:ascii="MS Mincho" w:eastAsia="MS Mincho" w:hAnsi="MS Mincho" w:cs="MS Mincho"/>
          <w:sz w:val="28"/>
          <w:szCs w:val="28"/>
        </w:rPr>
        <w:t>1157</w:t>
      </w:r>
    </w:p>
    <w:p w:rsidR="00E045E4" w:rsidRPr="00E045E4" w:rsidRDefault="00E045E4" w:rsidP="00E045E4">
      <w:pPr>
        <w:pStyle w:val="ListParagraph"/>
        <w:widowControl w:val="0"/>
        <w:numPr>
          <w:ilvl w:val="0"/>
          <w:numId w:val="20"/>
        </w:numPr>
        <w:autoSpaceDE w:val="0"/>
        <w:autoSpaceDN w:val="0"/>
        <w:adjustRightInd w:val="0"/>
        <w:spacing w:line="320" w:lineRule="atLeast"/>
        <w:rPr>
          <w:rFonts w:cs="Helvetica Neue"/>
          <w:sz w:val="28"/>
          <w:szCs w:val="28"/>
        </w:rPr>
      </w:pPr>
      <w:proofErr w:type="spellStart"/>
      <w:r w:rsidRPr="00E045E4">
        <w:rPr>
          <w:rFonts w:cs="Helvetica Neue"/>
          <w:sz w:val="28"/>
          <w:szCs w:val="28"/>
        </w:rPr>
        <w:t>Evening_Rush</w:t>
      </w:r>
      <w:proofErr w:type="spellEnd"/>
      <w:r w:rsidRPr="00E045E4">
        <w:rPr>
          <w:rFonts w:cs="Helvetica Neue"/>
          <w:sz w:val="28"/>
          <w:szCs w:val="28"/>
        </w:rPr>
        <w:t>:</w:t>
      </w:r>
      <w:r w:rsidRPr="00E045E4">
        <w:rPr>
          <w:rFonts w:ascii="MS Mincho" w:eastAsia="MS Mincho" w:hAnsi="MS Mincho" w:cs="MS Mincho"/>
          <w:sz w:val="28"/>
          <w:szCs w:val="28"/>
        </w:rPr>
        <w:t> </w:t>
      </w:r>
      <w:r w:rsidR="007C1AF2">
        <w:rPr>
          <w:rFonts w:ascii="MS Mincho" w:eastAsia="MS Mincho" w:hAnsi="MS Mincho" w:cs="MS Mincho"/>
          <w:sz w:val="28"/>
          <w:szCs w:val="28"/>
        </w:rPr>
        <w:t>2416</w:t>
      </w:r>
    </w:p>
    <w:p w:rsidR="00E045E4" w:rsidRPr="00E045E4" w:rsidRDefault="00E045E4" w:rsidP="00E045E4">
      <w:pPr>
        <w:pStyle w:val="ListParagraph"/>
        <w:widowControl w:val="0"/>
        <w:numPr>
          <w:ilvl w:val="0"/>
          <w:numId w:val="20"/>
        </w:numPr>
        <w:autoSpaceDE w:val="0"/>
        <w:autoSpaceDN w:val="0"/>
        <w:adjustRightInd w:val="0"/>
        <w:spacing w:line="320" w:lineRule="atLeast"/>
        <w:rPr>
          <w:rFonts w:cs="Helvetica Neue"/>
          <w:sz w:val="28"/>
          <w:szCs w:val="28"/>
        </w:rPr>
      </w:pPr>
      <w:proofErr w:type="spellStart"/>
      <w:r w:rsidRPr="00E045E4">
        <w:rPr>
          <w:rFonts w:cs="Helvetica Neue"/>
          <w:sz w:val="28"/>
          <w:szCs w:val="28"/>
        </w:rPr>
        <w:t>Late_Night</w:t>
      </w:r>
      <w:proofErr w:type="spellEnd"/>
      <w:r w:rsidRPr="00E045E4">
        <w:rPr>
          <w:rFonts w:cs="Helvetica Neue"/>
          <w:sz w:val="28"/>
          <w:szCs w:val="28"/>
        </w:rPr>
        <w:t>:</w:t>
      </w:r>
      <w:r w:rsidRPr="00E045E4">
        <w:rPr>
          <w:rFonts w:ascii="MS Mincho" w:eastAsia="MS Mincho" w:hAnsi="MS Mincho" w:cs="MS Mincho"/>
          <w:sz w:val="28"/>
          <w:szCs w:val="28"/>
        </w:rPr>
        <w:t> </w:t>
      </w:r>
      <w:r w:rsidR="007C1AF2">
        <w:rPr>
          <w:rFonts w:ascii="MS Mincho" w:eastAsia="MS Mincho" w:hAnsi="MS Mincho" w:cs="MS Mincho"/>
          <w:sz w:val="28"/>
          <w:szCs w:val="28"/>
        </w:rPr>
        <w:t>435</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PROBLEM IDENTIFICATION:</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Pr="00E045E4" w:rsidRDefault="009169DD" w:rsidP="00E045E4">
      <w:pPr>
        <w:widowControl w:val="0"/>
        <w:numPr>
          <w:ilvl w:val="0"/>
          <w:numId w:val="4"/>
        </w:numPr>
        <w:tabs>
          <w:tab w:val="left" w:pos="220"/>
          <w:tab w:val="left" w:pos="720"/>
        </w:tabs>
        <w:autoSpaceDE w:val="0"/>
        <w:autoSpaceDN w:val="0"/>
        <w:adjustRightInd w:val="0"/>
        <w:spacing w:line="320" w:lineRule="atLeast"/>
        <w:ind w:hanging="720"/>
        <w:rPr>
          <w:rFonts w:cs="Helvetica Neue"/>
          <w:sz w:val="28"/>
          <w:szCs w:val="28"/>
        </w:rPr>
      </w:pPr>
      <w:r>
        <w:rPr>
          <w:rFonts w:cs="Helvetica Neue"/>
          <w:sz w:val="28"/>
          <w:szCs w:val="28"/>
        </w:rPr>
        <w:t xml:space="preserve">Make a stacked bar chart </w:t>
      </w:r>
      <w:r w:rsidR="00E045E4" w:rsidRPr="00E045E4">
        <w:rPr>
          <w:rFonts w:cs="Helvetica Neue"/>
          <w:sz w:val="28"/>
          <w:szCs w:val="28"/>
        </w:rPr>
        <w:t xml:space="preserve">where </w:t>
      </w:r>
      <w:r w:rsidR="00D47E2C">
        <w:rPr>
          <w:rFonts w:cs="Helvetica Neue"/>
          <w:sz w:val="28"/>
          <w:szCs w:val="28"/>
        </w:rPr>
        <w:t>each bar represents a time slot and y axis shows the frequency of requests. D</w:t>
      </w:r>
      <w:r w:rsidR="00E045E4" w:rsidRPr="00E045E4">
        <w:rPr>
          <w:rFonts w:cs="Helvetica Neue"/>
          <w:sz w:val="28"/>
          <w:szCs w:val="28"/>
        </w:rPr>
        <w:t>ifferent proportions of bars should represent the completed, cancelled and no cars available out of the total customer requests.</w:t>
      </w:r>
    </w:p>
    <w:p w:rsidR="00E045E4" w:rsidRDefault="00E045E4" w:rsidP="00E045E4">
      <w:pPr>
        <w:widowControl w:val="0"/>
        <w:tabs>
          <w:tab w:val="left" w:pos="220"/>
          <w:tab w:val="left" w:pos="720"/>
        </w:tabs>
        <w:autoSpaceDE w:val="0"/>
        <w:autoSpaceDN w:val="0"/>
        <w:adjustRightInd w:val="0"/>
        <w:spacing w:line="320" w:lineRule="atLeast"/>
        <w:ind w:left="720"/>
        <w:rPr>
          <w:rFonts w:cs="Helvetica Neue"/>
          <w:i/>
          <w:iCs/>
          <w:sz w:val="28"/>
          <w:szCs w:val="28"/>
        </w:rPr>
      </w:pPr>
      <w:r w:rsidRPr="00E045E4">
        <w:rPr>
          <w:rFonts w:cs="Helvetica Neue"/>
          <w:i/>
          <w:iCs/>
          <w:sz w:val="28"/>
          <w:szCs w:val="28"/>
        </w:rPr>
        <w:t>Please paste a copy of your plot here.</w:t>
      </w:r>
    </w:p>
    <w:p w:rsidR="00C8511D" w:rsidRPr="00E045E4" w:rsidRDefault="00C8511D" w:rsidP="00E045E4">
      <w:pPr>
        <w:widowControl w:val="0"/>
        <w:tabs>
          <w:tab w:val="left" w:pos="220"/>
          <w:tab w:val="left" w:pos="720"/>
        </w:tabs>
        <w:autoSpaceDE w:val="0"/>
        <w:autoSpaceDN w:val="0"/>
        <w:adjustRightInd w:val="0"/>
        <w:spacing w:line="320" w:lineRule="atLeast"/>
        <w:ind w:left="720"/>
        <w:rPr>
          <w:rFonts w:cs="Helvetica Neue"/>
          <w:sz w:val="28"/>
          <w:szCs w:val="28"/>
        </w:rPr>
      </w:pPr>
      <w:r>
        <w:rPr>
          <w:rFonts w:cs="Helvetica Neue"/>
          <w:noProof/>
          <w:sz w:val="28"/>
          <w:szCs w:val="28"/>
          <w:lang w:val="en-IN" w:eastAsia="en-IN"/>
        </w:rPr>
        <w:drawing>
          <wp:inline distT="0" distB="0" distL="0" distR="0">
            <wp:extent cx="5800725" cy="3400425"/>
            <wp:effectExtent l="0" t="0" r="9525" b="9525"/>
            <wp:docPr id="5" name="Picture 5" descr="C:\Users\RakeshS\Documents\RStud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keshS\Documents\RStudio\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0725" cy="3400425"/>
                    </a:xfrm>
                    <a:prstGeom prst="rect">
                      <a:avLst/>
                    </a:prstGeom>
                    <a:noFill/>
                    <a:ln>
                      <a:noFill/>
                    </a:ln>
                  </pic:spPr>
                </pic:pic>
              </a:graphicData>
            </a:graphic>
          </wp:inline>
        </w:drawing>
      </w:r>
    </w:p>
    <w:p w:rsidR="00E045E4" w:rsidRPr="00E045E4" w:rsidRDefault="00F17036" w:rsidP="00E045E4">
      <w:pPr>
        <w:widowControl w:val="0"/>
        <w:tabs>
          <w:tab w:val="left" w:pos="220"/>
          <w:tab w:val="left" w:pos="720"/>
        </w:tabs>
        <w:autoSpaceDE w:val="0"/>
        <w:autoSpaceDN w:val="0"/>
        <w:adjustRightInd w:val="0"/>
        <w:spacing w:line="320" w:lineRule="atLeast"/>
        <w:ind w:left="720"/>
        <w:rPr>
          <w:rFonts w:cs="Helvetica Neue"/>
          <w:i/>
          <w:iCs/>
          <w:sz w:val="28"/>
          <w:szCs w:val="28"/>
        </w:rPr>
      </w:pPr>
      <w:r>
        <w:rPr>
          <w:rFonts w:cs="Helvetica Neue"/>
          <w:i/>
          <w:iCs/>
          <w:sz w:val="28"/>
          <w:szCs w:val="28"/>
        </w:rPr>
        <w:t>X axis represent time here</w:t>
      </w:r>
    </w:p>
    <w:p w:rsidR="00E045E4" w:rsidRPr="00E045E4" w:rsidRDefault="00E045E4" w:rsidP="00E045E4">
      <w:pPr>
        <w:widowControl w:val="0"/>
        <w:tabs>
          <w:tab w:val="left" w:pos="220"/>
          <w:tab w:val="left" w:pos="720"/>
        </w:tabs>
        <w:autoSpaceDE w:val="0"/>
        <w:autoSpaceDN w:val="0"/>
        <w:adjustRightInd w:val="0"/>
        <w:spacing w:line="320" w:lineRule="atLeast"/>
        <w:ind w:left="720"/>
        <w:rPr>
          <w:rFonts w:cs="Helvetica Neue"/>
          <w:sz w:val="28"/>
          <w:szCs w:val="28"/>
        </w:rPr>
      </w:pPr>
    </w:p>
    <w:p w:rsidR="00E045E4" w:rsidRPr="00E045E4" w:rsidRDefault="00E045E4" w:rsidP="00E045E4">
      <w:pPr>
        <w:pStyle w:val="ListParagraph"/>
        <w:widowControl w:val="0"/>
        <w:numPr>
          <w:ilvl w:val="0"/>
          <w:numId w:val="4"/>
        </w:numPr>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t>Visually identify the 2 most pressing problems for Uber, out of the 15 possible scenarios (5 slots * 3 trip status)</w:t>
      </w:r>
      <w:r w:rsidR="00D47E2C">
        <w:rPr>
          <w:rFonts w:cs="Helvetica Neue"/>
          <w:sz w:val="28"/>
          <w:szCs w:val="28"/>
        </w:rPr>
        <w:t xml:space="preserve">. </w:t>
      </w:r>
    </w:p>
    <w:p w:rsidR="00E045E4" w:rsidRDefault="00F17036" w:rsidP="00E045E4">
      <w:pPr>
        <w:pStyle w:val="ListParagraph"/>
        <w:widowControl w:val="0"/>
        <w:tabs>
          <w:tab w:val="left" w:pos="220"/>
          <w:tab w:val="left" w:pos="720"/>
        </w:tabs>
        <w:autoSpaceDE w:val="0"/>
        <w:autoSpaceDN w:val="0"/>
        <w:adjustRightInd w:val="0"/>
        <w:spacing w:line="320" w:lineRule="atLeast"/>
        <w:rPr>
          <w:rFonts w:cs="Helvetica Neue"/>
          <w:sz w:val="28"/>
          <w:szCs w:val="28"/>
        </w:rPr>
      </w:pPr>
      <w:r>
        <w:rPr>
          <w:rFonts w:cs="Helvetica Neue"/>
          <w:sz w:val="28"/>
          <w:szCs w:val="28"/>
        </w:rPr>
        <w:t>Problem 1: in morning Rush the number of trip cancelled is so much and no cars available is also very much.</w:t>
      </w:r>
    </w:p>
    <w:p w:rsidR="00F17036" w:rsidRPr="00E045E4" w:rsidRDefault="00F17036" w:rsidP="00E045E4">
      <w:pPr>
        <w:pStyle w:val="ListParagraph"/>
        <w:widowControl w:val="0"/>
        <w:tabs>
          <w:tab w:val="left" w:pos="220"/>
          <w:tab w:val="left" w:pos="720"/>
        </w:tabs>
        <w:autoSpaceDE w:val="0"/>
        <w:autoSpaceDN w:val="0"/>
        <w:adjustRightInd w:val="0"/>
        <w:spacing w:line="320" w:lineRule="atLeast"/>
        <w:rPr>
          <w:rFonts w:cs="Helvetica Neue"/>
          <w:sz w:val="28"/>
          <w:szCs w:val="28"/>
        </w:rPr>
      </w:pPr>
      <w:r>
        <w:rPr>
          <w:rFonts w:cs="Helvetica Neue"/>
          <w:sz w:val="28"/>
          <w:szCs w:val="28"/>
        </w:rPr>
        <w:t xml:space="preserve">Problem 2:  in evening </w:t>
      </w:r>
      <w:proofErr w:type="gramStart"/>
      <w:r>
        <w:rPr>
          <w:rFonts w:cs="Helvetica Neue"/>
          <w:sz w:val="28"/>
          <w:szCs w:val="28"/>
        </w:rPr>
        <w:t>rush  the</w:t>
      </w:r>
      <w:proofErr w:type="gramEnd"/>
      <w:r>
        <w:rPr>
          <w:rFonts w:cs="Helvetica Neue"/>
          <w:sz w:val="28"/>
          <w:szCs w:val="28"/>
        </w:rPr>
        <w:t xml:space="preserve"> number No car available  is too large. </w:t>
      </w:r>
    </w:p>
    <w:p w:rsidR="00E045E4" w:rsidRPr="00E045E4" w:rsidRDefault="00D47E2C" w:rsidP="00E045E4">
      <w:pPr>
        <w:pStyle w:val="ListParagraph"/>
        <w:widowControl w:val="0"/>
        <w:numPr>
          <w:ilvl w:val="0"/>
          <w:numId w:val="4"/>
        </w:numPr>
        <w:tabs>
          <w:tab w:val="left" w:pos="220"/>
          <w:tab w:val="left" w:pos="720"/>
        </w:tabs>
        <w:autoSpaceDE w:val="0"/>
        <w:autoSpaceDN w:val="0"/>
        <w:adjustRightInd w:val="0"/>
        <w:spacing w:line="320" w:lineRule="atLeast"/>
        <w:rPr>
          <w:rFonts w:cs="Helvetica Neue"/>
          <w:sz w:val="28"/>
          <w:szCs w:val="28"/>
        </w:rPr>
      </w:pPr>
      <w:r>
        <w:rPr>
          <w:rFonts w:cs="Helvetica Neue"/>
          <w:sz w:val="28"/>
          <w:szCs w:val="28"/>
        </w:rPr>
        <w:t>Enter your diagnosis results</w:t>
      </w:r>
      <w:r w:rsidR="00E045E4" w:rsidRPr="00E045E4">
        <w:rPr>
          <w:rFonts w:cs="Helvetica Neue"/>
          <w:sz w:val="28"/>
          <w:szCs w:val="28"/>
        </w:rPr>
        <w:t xml:space="preserve"> here:</w:t>
      </w:r>
    </w:p>
    <w:p w:rsidR="00E045E4" w:rsidRPr="00E045E4" w:rsidRDefault="00E045E4" w:rsidP="00E045E4">
      <w:pPr>
        <w:pStyle w:val="ListParagraph"/>
        <w:widowControl w:val="0"/>
        <w:numPr>
          <w:ilvl w:val="0"/>
          <w:numId w:val="21"/>
        </w:numPr>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t>Problem 1:</w:t>
      </w:r>
      <w:r w:rsidRPr="00E045E4">
        <w:rPr>
          <w:rFonts w:ascii="MS Mincho" w:eastAsia="MS Mincho" w:hAnsi="MS Mincho" w:cs="MS Mincho"/>
          <w:sz w:val="28"/>
          <w:szCs w:val="28"/>
        </w:rPr>
        <w:t> </w:t>
      </w:r>
      <w:proofErr w:type="spellStart"/>
      <w:r w:rsidR="00F17036">
        <w:rPr>
          <w:rFonts w:ascii="MS Mincho" w:eastAsia="MS Mincho" w:hAnsi="MS Mincho" w:cs="MS Mincho"/>
          <w:sz w:val="28"/>
          <w:szCs w:val="28"/>
        </w:rPr>
        <w:t>uber</w:t>
      </w:r>
      <w:proofErr w:type="spellEnd"/>
      <w:r w:rsidR="00F17036">
        <w:rPr>
          <w:rFonts w:ascii="MS Mincho" w:eastAsia="MS Mincho" w:hAnsi="MS Mincho" w:cs="MS Mincho"/>
          <w:sz w:val="28"/>
          <w:szCs w:val="28"/>
        </w:rPr>
        <w:t xml:space="preserve"> has to view or identify the area in which </w:t>
      </w:r>
      <w:r w:rsidR="00F17036">
        <w:rPr>
          <w:rFonts w:ascii="MS Mincho" w:eastAsia="MS Mincho" w:hAnsi="MS Mincho" w:cs="MS Mincho"/>
          <w:sz w:val="28"/>
          <w:szCs w:val="28"/>
        </w:rPr>
        <w:lastRenderedPageBreak/>
        <w:t xml:space="preserve">the cancellation is more and then he has to fix </w:t>
      </w:r>
      <w:proofErr w:type="gramStart"/>
      <w:r w:rsidR="00F17036">
        <w:rPr>
          <w:rFonts w:ascii="MS Mincho" w:eastAsia="MS Mincho" w:hAnsi="MS Mincho" w:cs="MS Mincho"/>
          <w:sz w:val="28"/>
          <w:szCs w:val="28"/>
        </w:rPr>
        <w:t>less driver</w:t>
      </w:r>
      <w:proofErr w:type="gramEnd"/>
      <w:r w:rsidR="00F17036">
        <w:rPr>
          <w:rFonts w:ascii="MS Mincho" w:eastAsia="MS Mincho" w:hAnsi="MS Mincho" w:cs="MS Mincho"/>
          <w:sz w:val="28"/>
          <w:szCs w:val="28"/>
        </w:rPr>
        <w:t xml:space="preserve"> on that area.</w:t>
      </w:r>
    </w:p>
    <w:p w:rsidR="00E045E4" w:rsidRPr="00E045E4" w:rsidRDefault="00E045E4" w:rsidP="00E045E4">
      <w:pPr>
        <w:pStyle w:val="ListParagraph"/>
        <w:widowControl w:val="0"/>
        <w:numPr>
          <w:ilvl w:val="0"/>
          <w:numId w:val="21"/>
        </w:numPr>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t>Problem 2:</w:t>
      </w:r>
      <w:r w:rsidRPr="00E045E4">
        <w:rPr>
          <w:rFonts w:ascii="MS Mincho" w:eastAsia="MS Mincho" w:hAnsi="MS Mincho" w:cs="MS Mincho"/>
          <w:sz w:val="28"/>
          <w:szCs w:val="28"/>
        </w:rPr>
        <w:t> </w:t>
      </w:r>
      <w:proofErr w:type="spellStart"/>
      <w:r w:rsidR="00F17036">
        <w:rPr>
          <w:rFonts w:ascii="MS Mincho" w:eastAsia="MS Mincho" w:hAnsi="MS Mincho" w:cs="MS Mincho"/>
          <w:sz w:val="28"/>
          <w:szCs w:val="28"/>
        </w:rPr>
        <w:t>uber</w:t>
      </w:r>
      <w:proofErr w:type="spellEnd"/>
      <w:r w:rsidR="00F17036">
        <w:rPr>
          <w:rFonts w:ascii="MS Mincho" w:eastAsia="MS Mincho" w:hAnsi="MS Mincho" w:cs="MS Mincho"/>
          <w:sz w:val="28"/>
          <w:szCs w:val="28"/>
        </w:rPr>
        <w:t xml:space="preserve"> has to identify the area in which the more cars has to be booked so that he can send more drivers to that side </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Problem 1:</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D47E2C" w:rsidRDefault="00E045E4" w:rsidP="00E045E4">
      <w:pPr>
        <w:pStyle w:val="ListParagraph"/>
        <w:widowControl w:val="0"/>
        <w:numPr>
          <w:ilvl w:val="0"/>
          <w:numId w:val="22"/>
        </w:numPr>
        <w:autoSpaceDE w:val="0"/>
        <w:autoSpaceDN w:val="0"/>
        <w:adjustRightInd w:val="0"/>
        <w:spacing w:line="320" w:lineRule="atLeast"/>
        <w:rPr>
          <w:rFonts w:cs="Helvetica Neue"/>
          <w:sz w:val="28"/>
          <w:szCs w:val="28"/>
        </w:rPr>
      </w:pPr>
      <w:r w:rsidRPr="00E045E4">
        <w:rPr>
          <w:rFonts w:cs="Helvetica Neue"/>
          <w:sz w:val="28"/>
          <w:szCs w:val="28"/>
        </w:rPr>
        <w:t xml:space="preserve">For the time slot </w:t>
      </w:r>
      <w:r w:rsidR="00D47E2C">
        <w:rPr>
          <w:rFonts w:cs="Helvetica Neue"/>
          <w:sz w:val="28"/>
          <w:szCs w:val="28"/>
        </w:rPr>
        <w:t xml:space="preserve">when problem 1 exists, plot a </w:t>
      </w:r>
      <w:r w:rsidRPr="00E045E4">
        <w:rPr>
          <w:rFonts w:cs="Helvetica Neue"/>
          <w:sz w:val="28"/>
          <w:szCs w:val="28"/>
        </w:rPr>
        <w:t xml:space="preserve">stacked bar chart to find out if the problem is more severe for pick-up requests made at the airport or the city. As a </w:t>
      </w:r>
      <w:r w:rsidR="00D47E2C">
        <w:rPr>
          <w:rFonts w:cs="Helvetica Neue"/>
          <w:sz w:val="28"/>
          <w:szCs w:val="28"/>
        </w:rPr>
        <w:t xml:space="preserve">next step, </w:t>
      </w:r>
      <w:r w:rsidRPr="00E045E4">
        <w:rPr>
          <w:rFonts w:cs="Helvetica Neue"/>
          <w:sz w:val="28"/>
          <w:szCs w:val="28"/>
        </w:rPr>
        <w:t xml:space="preserve">you </w:t>
      </w:r>
      <w:r w:rsidR="00D47E2C">
        <w:rPr>
          <w:rFonts w:cs="Helvetica Neue"/>
          <w:sz w:val="28"/>
          <w:szCs w:val="28"/>
        </w:rPr>
        <w:t xml:space="preserve">have to determine the number of times </w:t>
      </w:r>
      <w:r w:rsidRPr="00E045E4">
        <w:rPr>
          <w:rFonts w:cs="Helvetica Neue"/>
          <w:sz w:val="28"/>
          <w:szCs w:val="28"/>
        </w:rPr>
        <w:t>this issue exist</w:t>
      </w:r>
      <w:r w:rsidR="00D47E2C">
        <w:rPr>
          <w:rFonts w:cs="Helvetica Neue"/>
          <w:sz w:val="28"/>
          <w:szCs w:val="28"/>
        </w:rPr>
        <w:t>s</w:t>
      </w:r>
      <w:r w:rsidRPr="00E045E4">
        <w:rPr>
          <w:rFonts w:cs="Helvetica Neue"/>
          <w:sz w:val="28"/>
          <w:szCs w:val="28"/>
        </w:rPr>
        <w:t xml:space="preserve"> in that time slot. </w:t>
      </w:r>
    </w:p>
    <w:p w:rsidR="005E08D2" w:rsidRPr="005E08D2" w:rsidRDefault="005E08D2" w:rsidP="005E08D2">
      <w:pPr>
        <w:pStyle w:val="ListParagraph"/>
        <w:widowControl w:val="0"/>
        <w:autoSpaceDE w:val="0"/>
        <w:autoSpaceDN w:val="0"/>
        <w:adjustRightInd w:val="0"/>
        <w:spacing w:line="320" w:lineRule="atLeast"/>
        <w:rPr>
          <w:rFonts w:cs="Helvetica Neue"/>
          <w:sz w:val="28"/>
          <w:szCs w:val="28"/>
        </w:rPr>
      </w:pPr>
    </w:p>
    <w:p w:rsidR="00D47E2C" w:rsidRDefault="00D47E2C" w:rsidP="00D47E2C">
      <w:pPr>
        <w:pStyle w:val="ListParagraph"/>
        <w:widowControl w:val="0"/>
        <w:autoSpaceDE w:val="0"/>
        <w:autoSpaceDN w:val="0"/>
        <w:adjustRightInd w:val="0"/>
        <w:spacing w:line="320" w:lineRule="atLeast"/>
        <w:rPr>
          <w:rFonts w:cs="Helvetica Neue"/>
          <w:sz w:val="28"/>
          <w:szCs w:val="28"/>
        </w:rPr>
      </w:pPr>
    </w:p>
    <w:p w:rsidR="00E045E4" w:rsidRPr="00D47E2C" w:rsidRDefault="00E045E4" w:rsidP="00D47E2C">
      <w:pPr>
        <w:pStyle w:val="ListParagraph"/>
        <w:widowControl w:val="0"/>
        <w:numPr>
          <w:ilvl w:val="0"/>
          <w:numId w:val="32"/>
        </w:numPr>
        <w:autoSpaceDE w:val="0"/>
        <w:autoSpaceDN w:val="0"/>
        <w:adjustRightInd w:val="0"/>
        <w:spacing w:line="320" w:lineRule="atLeast"/>
        <w:rPr>
          <w:rFonts w:cs="Helvetica Neue"/>
          <w:sz w:val="28"/>
          <w:szCs w:val="28"/>
        </w:rPr>
      </w:pPr>
      <w:r w:rsidRPr="00D47E2C">
        <w:rPr>
          <w:rFonts w:cs="Helvetica Neue"/>
          <w:sz w:val="28"/>
          <w:szCs w:val="28"/>
        </w:rPr>
        <w:t>Find the percentage breakup for the total number of issues in this time slot based on the pick-up point.</w:t>
      </w:r>
      <w:r w:rsidRPr="00D47E2C">
        <w:rPr>
          <w:rFonts w:ascii="MS Gothic" w:eastAsia="MS Gothic" w:hAnsi="MS Gothic" w:cs="MS Gothic" w:hint="eastAsia"/>
          <w:sz w:val="28"/>
          <w:szCs w:val="28"/>
        </w:rPr>
        <w:t> </w:t>
      </w:r>
    </w:p>
    <w:p w:rsidR="00E045E4" w:rsidRPr="00E045E4" w:rsidRDefault="00E045E4" w:rsidP="00E045E4">
      <w:pPr>
        <w:pStyle w:val="ListParagraph"/>
        <w:widowControl w:val="0"/>
        <w:autoSpaceDE w:val="0"/>
        <w:autoSpaceDN w:val="0"/>
        <w:adjustRightInd w:val="0"/>
        <w:spacing w:line="320" w:lineRule="atLeast"/>
        <w:rPr>
          <w:rFonts w:cs="Helvetica Neue"/>
          <w:sz w:val="28"/>
          <w:szCs w:val="28"/>
        </w:rPr>
      </w:pPr>
    </w:p>
    <w:p w:rsidR="00E045E4" w:rsidRPr="00E045E4" w:rsidRDefault="00E045E4" w:rsidP="00E045E4">
      <w:pPr>
        <w:pStyle w:val="ListParagraph"/>
        <w:widowControl w:val="0"/>
        <w:autoSpaceDE w:val="0"/>
        <w:autoSpaceDN w:val="0"/>
        <w:adjustRightInd w:val="0"/>
        <w:spacing w:line="320" w:lineRule="atLeast"/>
        <w:rPr>
          <w:rFonts w:cs="Helvetica Neue"/>
          <w:i/>
          <w:iCs/>
          <w:sz w:val="28"/>
          <w:szCs w:val="28"/>
        </w:rPr>
      </w:pPr>
      <w:r w:rsidRPr="00E045E4">
        <w:rPr>
          <w:rFonts w:cs="Helvetica Neue"/>
          <w:i/>
          <w:iCs/>
          <w:sz w:val="28"/>
          <w:szCs w:val="28"/>
        </w:rPr>
        <w:t>Please paste your plot here.</w:t>
      </w:r>
    </w:p>
    <w:p w:rsidR="00E045E4" w:rsidRDefault="005E08D2" w:rsidP="00E045E4">
      <w:pPr>
        <w:pStyle w:val="ListParagraph"/>
        <w:widowControl w:val="0"/>
        <w:autoSpaceDE w:val="0"/>
        <w:autoSpaceDN w:val="0"/>
        <w:adjustRightInd w:val="0"/>
        <w:spacing w:line="320" w:lineRule="atLeast"/>
        <w:rPr>
          <w:rFonts w:cs="Helvetica Neue"/>
          <w:i/>
          <w:iCs/>
          <w:sz w:val="28"/>
          <w:szCs w:val="28"/>
        </w:rPr>
      </w:pPr>
      <w:r>
        <w:rPr>
          <w:rFonts w:cs="Helvetica Neue"/>
          <w:i/>
          <w:iCs/>
          <w:noProof/>
          <w:sz w:val="28"/>
          <w:szCs w:val="28"/>
          <w:lang w:val="en-IN" w:eastAsia="en-IN"/>
        </w:rPr>
        <w:drawing>
          <wp:inline distT="0" distB="0" distL="0" distR="0">
            <wp:extent cx="5800725" cy="3400425"/>
            <wp:effectExtent l="0" t="0" r="9525" b="9525"/>
            <wp:docPr id="8" name="Picture 8" descr="C:\Users\RakeshS\Documents\RStudi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keshS\Documents\RStudio\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0725" cy="3400425"/>
                    </a:xfrm>
                    <a:prstGeom prst="rect">
                      <a:avLst/>
                    </a:prstGeom>
                    <a:noFill/>
                    <a:ln>
                      <a:noFill/>
                    </a:ln>
                  </pic:spPr>
                </pic:pic>
              </a:graphicData>
            </a:graphic>
          </wp:inline>
        </w:drawing>
      </w:r>
    </w:p>
    <w:p w:rsidR="005E08D2" w:rsidRPr="00E045E4" w:rsidRDefault="005E08D2" w:rsidP="00E045E4">
      <w:pPr>
        <w:pStyle w:val="ListParagraph"/>
        <w:widowControl w:val="0"/>
        <w:autoSpaceDE w:val="0"/>
        <w:autoSpaceDN w:val="0"/>
        <w:adjustRightInd w:val="0"/>
        <w:spacing w:line="320" w:lineRule="atLeast"/>
        <w:rPr>
          <w:rFonts w:cs="Helvetica Neue"/>
          <w:i/>
          <w:iCs/>
          <w:sz w:val="28"/>
          <w:szCs w:val="28"/>
        </w:rPr>
      </w:pPr>
      <w:proofErr w:type="spellStart"/>
      <w:proofErr w:type="gramStart"/>
      <w:r>
        <w:rPr>
          <w:rFonts w:cs="Helvetica Neue"/>
          <w:i/>
          <w:iCs/>
          <w:sz w:val="28"/>
          <w:szCs w:val="28"/>
        </w:rPr>
        <w:t>Ans</w:t>
      </w:r>
      <w:proofErr w:type="spellEnd"/>
      <w:r>
        <w:rPr>
          <w:rFonts w:cs="Helvetica Neue"/>
          <w:i/>
          <w:iCs/>
          <w:sz w:val="28"/>
          <w:szCs w:val="28"/>
        </w:rPr>
        <w:t xml:space="preserve">  :</w:t>
      </w:r>
      <w:proofErr w:type="gramEnd"/>
      <w:r>
        <w:rPr>
          <w:rFonts w:cs="Helvetica Neue"/>
          <w:i/>
          <w:iCs/>
          <w:sz w:val="28"/>
          <w:szCs w:val="28"/>
        </w:rPr>
        <w:t xml:space="preserve"> problem is more in city</w:t>
      </w:r>
    </w:p>
    <w:p w:rsidR="00E045E4" w:rsidRPr="00E045E4" w:rsidRDefault="00E045E4" w:rsidP="00E045E4">
      <w:pPr>
        <w:pStyle w:val="ListParagraph"/>
        <w:widowControl w:val="0"/>
        <w:autoSpaceDE w:val="0"/>
        <w:autoSpaceDN w:val="0"/>
        <w:adjustRightInd w:val="0"/>
        <w:spacing w:line="320" w:lineRule="atLeast"/>
        <w:rPr>
          <w:rFonts w:cs="Helvetica Neue"/>
          <w:i/>
          <w:iCs/>
          <w:sz w:val="28"/>
          <w:szCs w:val="28"/>
        </w:rPr>
      </w:pPr>
    </w:p>
    <w:p w:rsidR="00E045E4" w:rsidRPr="00E045E4" w:rsidRDefault="00E045E4" w:rsidP="00D47E2C">
      <w:pPr>
        <w:pStyle w:val="ListParagraph"/>
        <w:widowControl w:val="0"/>
        <w:numPr>
          <w:ilvl w:val="0"/>
          <w:numId w:val="32"/>
        </w:numPr>
        <w:autoSpaceDE w:val="0"/>
        <w:autoSpaceDN w:val="0"/>
        <w:adjustRightInd w:val="0"/>
        <w:spacing w:line="320" w:lineRule="atLeast"/>
        <w:rPr>
          <w:rFonts w:cs="Helvetica Neue"/>
          <w:sz w:val="28"/>
          <w:szCs w:val="28"/>
        </w:rPr>
      </w:pPr>
      <w:r w:rsidRPr="00E045E4">
        <w:rPr>
          <w:rFonts w:cs="Helvetica Neue"/>
          <w:sz w:val="28"/>
          <w:szCs w:val="28"/>
        </w:rPr>
        <w:lastRenderedPageBreak/>
        <w:t>What is the percentage of total issues at (based on pick-up point):</w:t>
      </w:r>
    </w:p>
    <w:p w:rsidR="00E045E4" w:rsidRPr="00E045E4" w:rsidRDefault="00E045E4" w:rsidP="00E045E4">
      <w:pPr>
        <w:pStyle w:val="ListParagraph"/>
        <w:widowControl w:val="0"/>
        <w:numPr>
          <w:ilvl w:val="0"/>
          <w:numId w:val="26"/>
        </w:numPr>
        <w:autoSpaceDE w:val="0"/>
        <w:autoSpaceDN w:val="0"/>
        <w:adjustRightInd w:val="0"/>
        <w:spacing w:line="320" w:lineRule="atLeast"/>
        <w:rPr>
          <w:rFonts w:cs="Helvetica Neue"/>
          <w:sz w:val="28"/>
          <w:szCs w:val="28"/>
        </w:rPr>
      </w:pPr>
      <w:r w:rsidRPr="00E045E4">
        <w:rPr>
          <w:rFonts w:cs="Helvetica Neue"/>
          <w:sz w:val="28"/>
          <w:szCs w:val="28"/>
        </w:rPr>
        <w:t>Airport</w:t>
      </w:r>
      <w:r w:rsidRPr="00E045E4">
        <w:rPr>
          <w:rFonts w:ascii="MS Mincho" w:eastAsia="MS Mincho" w:hAnsi="MS Mincho" w:cs="MS Mincho"/>
          <w:sz w:val="28"/>
          <w:szCs w:val="28"/>
        </w:rPr>
        <w:t> </w:t>
      </w:r>
      <w:r w:rsidRPr="00E045E4">
        <w:rPr>
          <w:rFonts w:cs="Helvetica Neue"/>
          <w:sz w:val="28"/>
          <w:szCs w:val="28"/>
        </w:rPr>
        <w:t>:</w:t>
      </w:r>
      <w:r w:rsidR="00A60A80">
        <w:rPr>
          <w:rFonts w:cs="Helvetica Neue"/>
          <w:sz w:val="28"/>
          <w:szCs w:val="28"/>
        </w:rPr>
        <w:t xml:space="preserve"> 3%</w:t>
      </w:r>
    </w:p>
    <w:p w:rsidR="00E045E4" w:rsidRPr="00E045E4" w:rsidRDefault="00E045E4" w:rsidP="00E045E4">
      <w:pPr>
        <w:pStyle w:val="ListParagraph"/>
        <w:widowControl w:val="0"/>
        <w:numPr>
          <w:ilvl w:val="0"/>
          <w:numId w:val="26"/>
        </w:numPr>
        <w:autoSpaceDE w:val="0"/>
        <w:autoSpaceDN w:val="0"/>
        <w:adjustRightInd w:val="0"/>
        <w:spacing w:line="320" w:lineRule="atLeast"/>
        <w:rPr>
          <w:rFonts w:cs="Helvetica Neue"/>
          <w:sz w:val="28"/>
          <w:szCs w:val="28"/>
        </w:rPr>
      </w:pPr>
      <w:r w:rsidRPr="00E045E4">
        <w:rPr>
          <w:rFonts w:cs="Helvetica Neue"/>
          <w:sz w:val="28"/>
          <w:szCs w:val="28"/>
        </w:rPr>
        <w:t>City</w:t>
      </w:r>
      <w:r w:rsidRPr="00E045E4">
        <w:rPr>
          <w:rFonts w:ascii="MS Mincho" w:eastAsia="MS Mincho" w:hAnsi="MS Mincho" w:cs="MS Mincho"/>
          <w:sz w:val="28"/>
          <w:szCs w:val="28"/>
        </w:rPr>
        <w:t> </w:t>
      </w:r>
      <w:r w:rsidRPr="00E045E4">
        <w:rPr>
          <w:rFonts w:cs="Helvetica Neue"/>
          <w:sz w:val="28"/>
          <w:szCs w:val="28"/>
        </w:rPr>
        <w:t>:</w:t>
      </w:r>
      <w:r w:rsidR="00A60A80">
        <w:rPr>
          <w:rFonts w:cs="Helvetica Neue"/>
          <w:sz w:val="28"/>
          <w:szCs w:val="28"/>
        </w:rPr>
        <w:t xml:space="preserve"> 97%</w:t>
      </w:r>
    </w:p>
    <w:p w:rsidR="00E045E4" w:rsidRPr="00E045E4" w:rsidRDefault="00E045E4" w:rsidP="00E045E4">
      <w:pPr>
        <w:pStyle w:val="ListParagraph"/>
        <w:widowControl w:val="0"/>
        <w:autoSpaceDE w:val="0"/>
        <w:autoSpaceDN w:val="0"/>
        <w:adjustRightInd w:val="0"/>
        <w:spacing w:line="320" w:lineRule="atLeast"/>
        <w:ind w:left="1440"/>
        <w:rPr>
          <w:rFonts w:cs="Helvetica Neue"/>
          <w:sz w:val="28"/>
          <w:szCs w:val="28"/>
        </w:rPr>
      </w:pPr>
    </w:p>
    <w:p w:rsidR="00E045E4" w:rsidRPr="00E045E4" w:rsidRDefault="00E045E4" w:rsidP="00E045E4">
      <w:pPr>
        <w:pStyle w:val="ListParagraph"/>
        <w:widowControl w:val="0"/>
        <w:numPr>
          <w:ilvl w:val="0"/>
          <w:numId w:val="22"/>
        </w:numPr>
        <w:autoSpaceDE w:val="0"/>
        <w:autoSpaceDN w:val="0"/>
        <w:adjustRightInd w:val="0"/>
        <w:spacing w:line="320" w:lineRule="atLeast"/>
        <w:rPr>
          <w:rFonts w:cs="Helvetica Neue"/>
          <w:sz w:val="28"/>
          <w:szCs w:val="28"/>
        </w:rPr>
      </w:pPr>
      <w:r w:rsidRPr="00E045E4">
        <w:rPr>
          <w:rFonts w:cs="Helvetica Neue"/>
          <w:sz w:val="28"/>
          <w:szCs w:val="28"/>
        </w:rPr>
        <w:t>Now let’s find out the gap between supply and demand. For this case, the demand is the number of trip requests made at the city, whereas the supply is the number of trips completed from city to the airport.</w:t>
      </w:r>
      <w:r w:rsidRPr="00E045E4">
        <w:rPr>
          <w:rFonts w:ascii="MS Mincho" w:eastAsia="MS Mincho" w:hAnsi="MS Mincho" w:cs="MS Mincho"/>
          <w:sz w:val="28"/>
          <w:szCs w:val="28"/>
        </w:rPr>
        <w:t> </w:t>
      </w:r>
    </w:p>
    <w:p w:rsidR="00E045E4" w:rsidRPr="00E045E4" w:rsidRDefault="00E045E4" w:rsidP="00E045E4">
      <w:pPr>
        <w:pStyle w:val="ListParagraph"/>
        <w:widowControl w:val="0"/>
        <w:autoSpaceDE w:val="0"/>
        <w:autoSpaceDN w:val="0"/>
        <w:adjustRightInd w:val="0"/>
        <w:spacing w:line="320" w:lineRule="atLeast"/>
        <w:rPr>
          <w:rFonts w:cs="Helvetica Neue"/>
          <w:i/>
          <w:iCs/>
          <w:sz w:val="28"/>
          <w:szCs w:val="28"/>
        </w:rPr>
      </w:pPr>
    </w:p>
    <w:p w:rsidR="00E045E4" w:rsidRPr="00E045E4" w:rsidRDefault="00E045E4" w:rsidP="00E045E4">
      <w:pPr>
        <w:pStyle w:val="ListParagraph"/>
        <w:widowControl w:val="0"/>
        <w:autoSpaceDE w:val="0"/>
        <w:autoSpaceDN w:val="0"/>
        <w:adjustRightInd w:val="0"/>
        <w:spacing w:line="320" w:lineRule="atLeast"/>
        <w:rPr>
          <w:rFonts w:cs="Helvetica Neue"/>
          <w:i/>
          <w:iCs/>
          <w:sz w:val="28"/>
          <w:szCs w:val="28"/>
        </w:rPr>
      </w:pPr>
      <w:r w:rsidRPr="00E045E4">
        <w:rPr>
          <w:rFonts w:cs="Helvetica Neue"/>
          <w:i/>
          <w:iCs/>
          <w:sz w:val="28"/>
          <w:szCs w:val="28"/>
        </w:rPr>
        <w:t>No. of trip requests made in city</w:t>
      </w:r>
      <w:proofErr w:type="gramStart"/>
      <w:r w:rsidRPr="00E045E4">
        <w:rPr>
          <w:rFonts w:cs="Helvetica Neue"/>
          <w:i/>
          <w:iCs/>
          <w:sz w:val="28"/>
          <w:szCs w:val="28"/>
        </w:rPr>
        <w:t>:</w:t>
      </w:r>
      <w:r w:rsidR="007908DC">
        <w:rPr>
          <w:rFonts w:cs="Helvetica Neue"/>
          <w:i/>
          <w:iCs/>
          <w:sz w:val="28"/>
          <w:szCs w:val="28"/>
        </w:rPr>
        <w:t>1886</w:t>
      </w:r>
      <w:proofErr w:type="gramEnd"/>
    </w:p>
    <w:p w:rsidR="00E045E4" w:rsidRPr="00E045E4" w:rsidRDefault="00E045E4" w:rsidP="00E045E4">
      <w:pPr>
        <w:pStyle w:val="ListParagraph"/>
        <w:widowControl w:val="0"/>
        <w:autoSpaceDE w:val="0"/>
        <w:autoSpaceDN w:val="0"/>
        <w:adjustRightInd w:val="0"/>
        <w:spacing w:line="320" w:lineRule="atLeast"/>
        <w:rPr>
          <w:rFonts w:cs="Helvetica Neue"/>
          <w:sz w:val="28"/>
          <w:szCs w:val="28"/>
        </w:rPr>
      </w:pPr>
      <w:r w:rsidRPr="00E045E4">
        <w:rPr>
          <w:rFonts w:cs="Helvetica Neue"/>
          <w:i/>
          <w:iCs/>
          <w:sz w:val="28"/>
          <w:szCs w:val="28"/>
        </w:rPr>
        <w:t>No. of trips completed from city to airport</w:t>
      </w:r>
      <w:proofErr w:type="gramStart"/>
      <w:r w:rsidRPr="00E045E4">
        <w:rPr>
          <w:rFonts w:cs="Helvetica Neue"/>
          <w:i/>
          <w:iCs/>
          <w:sz w:val="28"/>
          <w:szCs w:val="28"/>
        </w:rPr>
        <w:t>:</w:t>
      </w:r>
      <w:r w:rsidR="00A60A80">
        <w:rPr>
          <w:rFonts w:cs="Helvetica Neue"/>
          <w:i/>
          <w:iCs/>
          <w:sz w:val="28"/>
          <w:szCs w:val="28"/>
        </w:rPr>
        <w:t>535</w:t>
      </w:r>
      <w:proofErr w:type="gramEnd"/>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Pr="009A2492" w:rsidRDefault="00E045E4" w:rsidP="00E045E4">
      <w:pPr>
        <w:pStyle w:val="ListParagraph"/>
        <w:widowControl w:val="0"/>
        <w:numPr>
          <w:ilvl w:val="0"/>
          <w:numId w:val="22"/>
        </w:numPr>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t>What do you think is the</w:t>
      </w:r>
      <w:r w:rsidR="00D47E2C">
        <w:rPr>
          <w:rFonts w:cs="Helvetica Neue"/>
          <w:sz w:val="28"/>
          <w:szCs w:val="28"/>
        </w:rPr>
        <w:t xml:space="preserve"> reason for this issue for the supply demand gap?</w:t>
      </w:r>
      <w:r w:rsidRPr="00E045E4">
        <w:rPr>
          <w:rFonts w:cs="Helvetica Neue"/>
          <w:sz w:val="28"/>
          <w:szCs w:val="28"/>
        </w:rPr>
        <w:t xml:space="preserve"> </w:t>
      </w:r>
      <w:r w:rsidR="00D47E2C">
        <w:rPr>
          <w:rFonts w:cs="Helvetica Neue"/>
          <w:sz w:val="28"/>
          <w:szCs w:val="28"/>
        </w:rPr>
        <w:t>(Write the answer in less than 100 words).</w:t>
      </w:r>
      <w:r w:rsidR="00D47E2C" w:rsidRPr="00E045E4">
        <w:rPr>
          <w:rFonts w:ascii="MS Mincho" w:eastAsia="MS Mincho" w:hAnsi="MS Mincho" w:cs="MS Mincho"/>
          <w:sz w:val="28"/>
          <w:szCs w:val="28"/>
        </w:rPr>
        <w:t> </w:t>
      </w:r>
    </w:p>
    <w:p w:rsidR="009A2492" w:rsidRPr="00E045E4" w:rsidRDefault="009A2492" w:rsidP="009A2492">
      <w:pPr>
        <w:pStyle w:val="ListParagraph"/>
        <w:widowControl w:val="0"/>
        <w:tabs>
          <w:tab w:val="left" w:pos="220"/>
          <w:tab w:val="left" w:pos="720"/>
        </w:tabs>
        <w:autoSpaceDE w:val="0"/>
        <w:autoSpaceDN w:val="0"/>
        <w:adjustRightInd w:val="0"/>
        <w:spacing w:line="320" w:lineRule="atLeast"/>
        <w:rPr>
          <w:rFonts w:cs="Helvetica Neue"/>
          <w:sz w:val="28"/>
          <w:szCs w:val="28"/>
        </w:rPr>
      </w:pPr>
      <w:proofErr w:type="spellStart"/>
      <w:proofErr w:type="gramStart"/>
      <w:r>
        <w:rPr>
          <w:rFonts w:ascii="MS Mincho" w:eastAsia="MS Mincho" w:hAnsi="MS Mincho" w:cs="MS Mincho"/>
          <w:sz w:val="28"/>
          <w:szCs w:val="28"/>
        </w:rPr>
        <w:t>Ans</w:t>
      </w:r>
      <w:proofErr w:type="spellEnd"/>
      <w:r>
        <w:rPr>
          <w:rFonts w:ascii="MS Mincho" w:eastAsia="MS Mincho" w:hAnsi="MS Mincho" w:cs="MS Mincho"/>
          <w:sz w:val="28"/>
          <w:szCs w:val="28"/>
        </w:rPr>
        <w:t xml:space="preserve"> :</w:t>
      </w:r>
      <w:proofErr w:type="gramEnd"/>
      <w:r>
        <w:rPr>
          <w:rFonts w:ascii="MS Mincho" w:eastAsia="MS Mincho" w:hAnsi="MS Mincho" w:cs="MS Mincho"/>
          <w:sz w:val="28"/>
          <w:szCs w:val="28"/>
        </w:rPr>
        <w:t xml:space="preserve"> I think the main problem is the cancellation of the car at that time in city due to which car is unavailable for other person.</w:t>
      </w:r>
    </w:p>
    <w:p w:rsidR="009A2492" w:rsidRDefault="00E045E4" w:rsidP="00E045E4">
      <w:pPr>
        <w:pStyle w:val="ListParagraph"/>
        <w:widowControl w:val="0"/>
        <w:numPr>
          <w:ilvl w:val="0"/>
          <w:numId w:val="22"/>
        </w:numPr>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t>What is your recommendation to Uber (Not more than 50 words)?</w:t>
      </w:r>
    </w:p>
    <w:p w:rsidR="00E045E4" w:rsidRPr="00E045E4" w:rsidRDefault="009A2492" w:rsidP="009A2492">
      <w:pPr>
        <w:pStyle w:val="ListParagraph"/>
        <w:widowControl w:val="0"/>
        <w:tabs>
          <w:tab w:val="left" w:pos="220"/>
          <w:tab w:val="left" w:pos="720"/>
        </w:tabs>
        <w:autoSpaceDE w:val="0"/>
        <w:autoSpaceDN w:val="0"/>
        <w:adjustRightInd w:val="0"/>
        <w:spacing w:line="320" w:lineRule="atLeast"/>
        <w:rPr>
          <w:rFonts w:cs="Helvetica Neue"/>
          <w:sz w:val="28"/>
          <w:szCs w:val="28"/>
        </w:rPr>
      </w:pPr>
      <w:proofErr w:type="spellStart"/>
      <w:r>
        <w:rPr>
          <w:rFonts w:cs="Helvetica Neue"/>
          <w:sz w:val="28"/>
          <w:szCs w:val="28"/>
        </w:rPr>
        <w:t>Ans</w:t>
      </w:r>
      <w:proofErr w:type="spellEnd"/>
      <w:r w:rsidR="00E045E4" w:rsidRPr="00E045E4">
        <w:rPr>
          <w:rFonts w:ascii="MS Mincho" w:eastAsia="MS Mincho" w:hAnsi="MS Mincho" w:cs="MS Mincho"/>
          <w:sz w:val="28"/>
          <w:szCs w:val="28"/>
        </w:rPr>
        <w:t> </w:t>
      </w:r>
    </w:p>
    <w:p w:rsidR="00E045E4" w:rsidRPr="009A2492" w:rsidRDefault="00E045E4" w:rsidP="00E045E4">
      <w:pPr>
        <w:widowControl w:val="0"/>
        <w:autoSpaceDE w:val="0"/>
        <w:autoSpaceDN w:val="0"/>
        <w:adjustRightInd w:val="0"/>
        <w:spacing w:line="320" w:lineRule="atLeast"/>
        <w:rPr>
          <w:rFonts w:ascii="Times New Roman" w:hAnsi="Times New Roman" w:cs="Times New Roman"/>
        </w:rPr>
      </w:pPr>
      <w:r w:rsidRPr="009A2492">
        <w:rPr>
          <w:rFonts w:ascii="Times New Roman" w:hAnsi="Times New Roman" w:cs="Times New Roman"/>
          <w:i/>
          <w:iCs/>
        </w:rPr>
        <w:t> </w:t>
      </w:r>
      <w:r w:rsidR="009A2492" w:rsidRPr="009A2492">
        <w:rPr>
          <w:rFonts w:ascii="Times New Roman" w:hAnsi="Times New Roman" w:cs="Times New Roman"/>
          <w:i/>
          <w:iCs/>
        </w:rPr>
        <w:t xml:space="preserve">I recommend that </w:t>
      </w:r>
      <w:proofErr w:type="spellStart"/>
      <w:r w:rsidR="009A2492" w:rsidRPr="009A2492">
        <w:rPr>
          <w:rFonts w:ascii="Times New Roman" w:hAnsi="Times New Roman" w:cs="Times New Roman"/>
          <w:i/>
          <w:iCs/>
        </w:rPr>
        <w:t>uber</w:t>
      </w:r>
      <w:proofErr w:type="spellEnd"/>
      <w:r w:rsidR="009A2492" w:rsidRPr="009A2492">
        <w:rPr>
          <w:rFonts w:ascii="Times New Roman" w:hAnsi="Times New Roman" w:cs="Times New Roman"/>
          <w:i/>
          <w:iCs/>
        </w:rPr>
        <w:t xml:space="preserve"> should implement such algorithm that can predict the chances of cancellation of a ride at a particular time and place based on the person and serve more in the area where the cancellation is less.</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Problem 2:</w:t>
      </w:r>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BA14A8" w:rsidRDefault="00E045E4" w:rsidP="00E045E4">
      <w:pPr>
        <w:pStyle w:val="ListParagraph"/>
        <w:widowControl w:val="0"/>
        <w:numPr>
          <w:ilvl w:val="0"/>
          <w:numId w:val="29"/>
        </w:numPr>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t>For the time slot when problem 2 exists, plot the stacked bar chart to find out if the issue is for pick-up request made at the airport or</w:t>
      </w:r>
      <w:r w:rsidR="00BA14A8">
        <w:rPr>
          <w:rFonts w:cs="Helvetica Neue"/>
          <w:sz w:val="28"/>
          <w:szCs w:val="28"/>
        </w:rPr>
        <w:t xml:space="preserve"> the city. Just like problem 1:</w:t>
      </w:r>
    </w:p>
    <w:p w:rsidR="00BA14A8" w:rsidRDefault="00BA14A8" w:rsidP="00BA14A8">
      <w:pPr>
        <w:pStyle w:val="ListParagraph"/>
        <w:widowControl w:val="0"/>
        <w:tabs>
          <w:tab w:val="left" w:pos="220"/>
          <w:tab w:val="left" w:pos="720"/>
        </w:tabs>
        <w:autoSpaceDE w:val="0"/>
        <w:autoSpaceDN w:val="0"/>
        <w:adjustRightInd w:val="0"/>
        <w:spacing w:line="320" w:lineRule="atLeast"/>
        <w:rPr>
          <w:rFonts w:cs="Helvetica Neue"/>
          <w:sz w:val="28"/>
          <w:szCs w:val="28"/>
        </w:rPr>
      </w:pPr>
    </w:p>
    <w:p w:rsidR="00E045E4" w:rsidRPr="00E045E4" w:rsidRDefault="00BA14A8" w:rsidP="00BA14A8">
      <w:pPr>
        <w:pStyle w:val="ListParagraph"/>
        <w:widowControl w:val="0"/>
        <w:numPr>
          <w:ilvl w:val="0"/>
          <w:numId w:val="32"/>
        </w:numPr>
        <w:tabs>
          <w:tab w:val="left" w:pos="220"/>
          <w:tab w:val="left" w:pos="720"/>
        </w:tabs>
        <w:autoSpaceDE w:val="0"/>
        <w:autoSpaceDN w:val="0"/>
        <w:adjustRightInd w:val="0"/>
        <w:spacing w:line="320" w:lineRule="atLeast"/>
        <w:rPr>
          <w:rFonts w:cs="Helvetica Neue"/>
          <w:sz w:val="28"/>
          <w:szCs w:val="28"/>
        </w:rPr>
      </w:pPr>
      <w:r>
        <w:rPr>
          <w:rFonts w:cs="Helvetica Neue"/>
          <w:sz w:val="28"/>
          <w:szCs w:val="28"/>
        </w:rPr>
        <w:t>F</w:t>
      </w:r>
      <w:r w:rsidR="00E045E4" w:rsidRPr="00E045E4">
        <w:rPr>
          <w:rFonts w:cs="Helvetica Neue"/>
          <w:sz w:val="28"/>
          <w:szCs w:val="28"/>
        </w:rPr>
        <w:t>ind the percentage breakup for issue based on the pick-up point for the time slot in which problem 2 exists.</w:t>
      </w:r>
      <w:r w:rsidR="00E045E4" w:rsidRPr="00E045E4">
        <w:rPr>
          <w:rFonts w:ascii="MS Mincho" w:eastAsia="MS Mincho" w:hAnsi="MS Mincho" w:cs="MS Mincho"/>
          <w:sz w:val="28"/>
          <w:szCs w:val="28"/>
        </w:rPr>
        <w:t> </w:t>
      </w:r>
    </w:p>
    <w:p w:rsidR="00E045E4" w:rsidRPr="00E045E4" w:rsidRDefault="00E045E4" w:rsidP="00E045E4">
      <w:pPr>
        <w:pStyle w:val="ListParagraph"/>
        <w:widowControl w:val="0"/>
        <w:tabs>
          <w:tab w:val="left" w:pos="220"/>
          <w:tab w:val="left" w:pos="720"/>
        </w:tabs>
        <w:autoSpaceDE w:val="0"/>
        <w:autoSpaceDN w:val="0"/>
        <w:adjustRightInd w:val="0"/>
        <w:spacing w:line="320" w:lineRule="atLeast"/>
        <w:rPr>
          <w:rFonts w:cs="Helvetica Neue"/>
          <w:sz w:val="28"/>
          <w:szCs w:val="28"/>
        </w:rPr>
      </w:pPr>
    </w:p>
    <w:p w:rsidR="00E045E4" w:rsidRPr="00E045E4" w:rsidRDefault="00E045E4" w:rsidP="00E045E4">
      <w:pPr>
        <w:pStyle w:val="ListParagraph"/>
        <w:widowControl w:val="0"/>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t>Please paste your plot here.</w:t>
      </w:r>
    </w:p>
    <w:p w:rsidR="00E045E4" w:rsidRPr="00E045E4" w:rsidRDefault="00A7027F" w:rsidP="00E045E4">
      <w:pPr>
        <w:pStyle w:val="ListParagraph"/>
        <w:widowControl w:val="0"/>
        <w:tabs>
          <w:tab w:val="left" w:pos="220"/>
          <w:tab w:val="left" w:pos="720"/>
        </w:tabs>
        <w:autoSpaceDE w:val="0"/>
        <w:autoSpaceDN w:val="0"/>
        <w:adjustRightInd w:val="0"/>
        <w:spacing w:line="320" w:lineRule="atLeast"/>
        <w:rPr>
          <w:rFonts w:cs="Helvetica Neue"/>
          <w:i/>
          <w:sz w:val="28"/>
          <w:szCs w:val="28"/>
        </w:rPr>
      </w:pPr>
      <w:r>
        <w:rPr>
          <w:rFonts w:cs="Helvetica Neue"/>
          <w:i/>
          <w:sz w:val="28"/>
          <w:szCs w:val="28"/>
        </w:rPr>
        <w:t xml:space="preserve">ANS </w:t>
      </w:r>
      <w:r>
        <w:rPr>
          <w:rFonts w:cs="Helvetica Neue"/>
          <w:i/>
          <w:noProof/>
          <w:sz w:val="28"/>
          <w:szCs w:val="28"/>
          <w:lang w:val="en-IN" w:eastAsia="en-IN"/>
        </w:rPr>
        <w:lastRenderedPageBreak/>
        <w:drawing>
          <wp:inline distT="0" distB="0" distL="0" distR="0">
            <wp:extent cx="5800725" cy="3400425"/>
            <wp:effectExtent l="0" t="0" r="9525" b="9525"/>
            <wp:docPr id="10" name="Picture 10" descr="C:\Users\RakeshS\Documents\RStudi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S\Documents\RStudio\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725" cy="3400425"/>
                    </a:xfrm>
                    <a:prstGeom prst="rect">
                      <a:avLst/>
                    </a:prstGeom>
                    <a:noFill/>
                    <a:ln>
                      <a:noFill/>
                    </a:ln>
                  </pic:spPr>
                </pic:pic>
              </a:graphicData>
            </a:graphic>
          </wp:inline>
        </w:drawing>
      </w:r>
    </w:p>
    <w:p w:rsidR="00E045E4" w:rsidRDefault="00E045E4" w:rsidP="00E045E4">
      <w:pPr>
        <w:pStyle w:val="ListParagraph"/>
        <w:widowControl w:val="0"/>
        <w:tabs>
          <w:tab w:val="left" w:pos="220"/>
          <w:tab w:val="left" w:pos="720"/>
        </w:tabs>
        <w:autoSpaceDE w:val="0"/>
        <w:autoSpaceDN w:val="0"/>
        <w:adjustRightInd w:val="0"/>
        <w:spacing w:line="320" w:lineRule="atLeast"/>
        <w:rPr>
          <w:rFonts w:cs="Helvetica Neue"/>
          <w:i/>
          <w:sz w:val="28"/>
          <w:szCs w:val="28"/>
        </w:rPr>
      </w:pPr>
    </w:p>
    <w:p w:rsidR="00A7027F" w:rsidRPr="00E045E4" w:rsidRDefault="00A7027F" w:rsidP="00E045E4">
      <w:pPr>
        <w:pStyle w:val="ListParagraph"/>
        <w:widowControl w:val="0"/>
        <w:tabs>
          <w:tab w:val="left" w:pos="220"/>
          <w:tab w:val="left" w:pos="720"/>
        </w:tabs>
        <w:autoSpaceDE w:val="0"/>
        <w:autoSpaceDN w:val="0"/>
        <w:adjustRightInd w:val="0"/>
        <w:spacing w:line="320" w:lineRule="atLeast"/>
        <w:rPr>
          <w:rFonts w:cs="Helvetica Neue"/>
          <w:i/>
          <w:sz w:val="28"/>
          <w:szCs w:val="28"/>
        </w:rPr>
      </w:pPr>
    </w:p>
    <w:p w:rsidR="00E045E4" w:rsidRPr="00E045E4" w:rsidRDefault="00E045E4" w:rsidP="00BA14A8">
      <w:pPr>
        <w:pStyle w:val="ListParagraph"/>
        <w:widowControl w:val="0"/>
        <w:numPr>
          <w:ilvl w:val="0"/>
          <w:numId w:val="32"/>
        </w:numPr>
        <w:autoSpaceDE w:val="0"/>
        <w:autoSpaceDN w:val="0"/>
        <w:adjustRightInd w:val="0"/>
        <w:spacing w:line="320" w:lineRule="atLeast"/>
        <w:rPr>
          <w:rFonts w:cs="Helvetica Neue"/>
          <w:sz w:val="28"/>
          <w:szCs w:val="28"/>
        </w:rPr>
      </w:pPr>
      <w:r w:rsidRPr="00E045E4">
        <w:rPr>
          <w:rFonts w:cs="Helvetica Neue"/>
          <w:sz w:val="28"/>
          <w:szCs w:val="28"/>
        </w:rPr>
        <w:t>What is the percentage of total issues at (based on pick-up point):</w:t>
      </w:r>
    </w:p>
    <w:p w:rsidR="00E045E4" w:rsidRPr="00E045E4" w:rsidRDefault="00E045E4" w:rsidP="00E045E4">
      <w:pPr>
        <w:pStyle w:val="ListParagraph"/>
        <w:widowControl w:val="0"/>
        <w:numPr>
          <w:ilvl w:val="0"/>
          <w:numId w:val="30"/>
        </w:numPr>
        <w:autoSpaceDE w:val="0"/>
        <w:autoSpaceDN w:val="0"/>
        <w:adjustRightInd w:val="0"/>
        <w:spacing w:line="320" w:lineRule="atLeast"/>
        <w:rPr>
          <w:rFonts w:cs="Helvetica Neue"/>
          <w:sz w:val="28"/>
          <w:szCs w:val="28"/>
        </w:rPr>
      </w:pPr>
      <w:r w:rsidRPr="00E045E4">
        <w:rPr>
          <w:rFonts w:cs="Helvetica Neue"/>
          <w:sz w:val="28"/>
          <w:szCs w:val="28"/>
        </w:rPr>
        <w:t>Airport</w:t>
      </w:r>
      <w:r w:rsidRPr="00E045E4">
        <w:rPr>
          <w:rFonts w:ascii="MS Mincho" w:eastAsia="MS Mincho" w:hAnsi="MS Mincho" w:cs="MS Mincho"/>
          <w:sz w:val="28"/>
          <w:szCs w:val="28"/>
        </w:rPr>
        <w:t> </w:t>
      </w:r>
      <w:r w:rsidRPr="00E045E4">
        <w:rPr>
          <w:rFonts w:cs="Helvetica Neue"/>
          <w:sz w:val="28"/>
          <w:szCs w:val="28"/>
        </w:rPr>
        <w:t>:</w:t>
      </w:r>
      <w:r w:rsidR="00A7027F">
        <w:rPr>
          <w:rFonts w:cs="Helvetica Neue"/>
          <w:sz w:val="28"/>
          <w:szCs w:val="28"/>
        </w:rPr>
        <w:t xml:space="preserve"> 95%</w:t>
      </w:r>
    </w:p>
    <w:p w:rsidR="00E045E4" w:rsidRPr="00E045E4" w:rsidRDefault="00E045E4" w:rsidP="00E045E4">
      <w:pPr>
        <w:pStyle w:val="ListParagraph"/>
        <w:widowControl w:val="0"/>
        <w:numPr>
          <w:ilvl w:val="0"/>
          <w:numId w:val="30"/>
        </w:numPr>
        <w:autoSpaceDE w:val="0"/>
        <w:autoSpaceDN w:val="0"/>
        <w:adjustRightInd w:val="0"/>
        <w:spacing w:line="320" w:lineRule="atLeast"/>
        <w:rPr>
          <w:rFonts w:cs="Helvetica Neue"/>
          <w:sz w:val="28"/>
          <w:szCs w:val="28"/>
        </w:rPr>
      </w:pPr>
      <w:r w:rsidRPr="00E045E4">
        <w:rPr>
          <w:rFonts w:cs="Helvetica Neue"/>
          <w:sz w:val="28"/>
          <w:szCs w:val="28"/>
        </w:rPr>
        <w:t>City</w:t>
      </w:r>
      <w:r w:rsidRPr="00E045E4">
        <w:rPr>
          <w:rFonts w:ascii="MS Mincho" w:eastAsia="MS Mincho" w:hAnsi="MS Mincho" w:cs="MS Mincho"/>
          <w:sz w:val="28"/>
          <w:szCs w:val="28"/>
        </w:rPr>
        <w:t> </w:t>
      </w:r>
      <w:r w:rsidRPr="00E045E4">
        <w:rPr>
          <w:rFonts w:cs="Helvetica Neue"/>
          <w:sz w:val="28"/>
          <w:szCs w:val="28"/>
        </w:rPr>
        <w:t>:</w:t>
      </w:r>
      <w:r w:rsidR="00A7027F">
        <w:rPr>
          <w:rFonts w:cs="Helvetica Neue"/>
          <w:sz w:val="28"/>
          <w:szCs w:val="28"/>
        </w:rPr>
        <w:t xml:space="preserve"> 5%</w:t>
      </w:r>
    </w:p>
    <w:p w:rsidR="00E045E4" w:rsidRPr="00E045E4" w:rsidRDefault="00E045E4" w:rsidP="00E045E4">
      <w:pPr>
        <w:widowControl w:val="0"/>
        <w:autoSpaceDE w:val="0"/>
        <w:autoSpaceDN w:val="0"/>
        <w:adjustRightInd w:val="0"/>
        <w:spacing w:line="320" w:lineRule="atLeast"/>
        <w:rPr>
          <w:rFonts w:cs="Helvetica Neue"/>
          <w:sz w:val="28"/>
          <w:szCs w:val="28"/>
        </w:rPr>
      </w:pPr>
    </w:p>
    <w:p w:rsidR="00E045E4" w:rsidRPr="00E045E4" w:rsidRDefault="00E045E4" w:rsidP="00E045E4">
      <w:pPr>
        <w:pStyle w:val="ListParagraph"/>
        <w:widowControl w:val="0"/>
        <w:numPr>
          <w:ilvl w:val="0"/>
          <w:numId w:val="29"/>
        </w:numPr>
        <w:autoSpaceDE w:val="0"/>
        <w:autoSpaceDN w:val="0"/>
        <w:adjustRightInd w:val="0"/>
        <w:spacing w:line="320" w:lineRule="atLeast"/>
        <w:rPr>
          <w:rFonts w:cs="Helvetica Neue"/>
          <w:sz w:val="28"/>
          <w:szCs w:val="28"/>
        </w:rPr>
      </w:pPr>
      <w:r w:rsidRPr="00E045E4">
        <w:rPr>
          <w:rFonts w:cs="Helvetica Neue"/>
          <w:sz w:val="28"/>
          <w:szCs w:val="28"/>
        </w:rPr>
        <w:t>Now let’s find out the gap between supply and demand. For this case, the demand is the number of trip requests made at the airport, whereas the supply is the number of trips completed from airport to the city.</w:t>
      </w:r>
      <w:r w:rsidRPr="00E045E4">
        <w:rPr>
          <w:rFonts w:ascii="MS Mincho" w:eastAsia="MS Mincho" w:hAnsi="MS Mincho" w:cs="MS Mincho"/>
          <w:sz w:val="28"/>
          <w:szCs w:val="28"/>
        </w:rPr>
        <w:t> </w:t>
      </w:r>
    </w:p>
    <w:p w:rsidR="00E045E4" w:rsidRPr="00E045E4" w:rsidRDefault="00E045E4" w:rsidP="00E045E4">
      <w:pPr>
        <w:pStyle w:val="ListParagraph"/>
        <w:widowControl w:val="0"/>
        <w:autoSpaceDE w:val="0"/>
        <w:autoSpaceDN w:val="0"/>
        <w:adjustRightInd w:val="0"/>
        <w:spacing w:line="320" w:lineRule="atLeast"/>
        <w:rPr>
          <w:rFonts w:cs="Helvetica Neue"/>
          <w:i/>
          <w:iCs/>
          <w:sz w:val="28"/>
          <w:szCs w:val="28"/>
        </w:rPr>
      </w:pPr>
    </w:p>
    <w:p w:rsidR="00E045E4" w:rsidRPr="00E045E4" w:rsidRDefault="00E045E4" w:rsidP="00E045E4">
      <w:pPr>
        <w:pStyle w:val="ListParagraph"/>
        <w:widowControl w:val="0"/>
        <w:autoSpaceDE w:val="0"/>
        <w:autoSpaceDN w:val="0"/>
        <w:adjustRightInd w:val="0"/>
        <w:spacing w:line="320" w:lineRule="atLeast"/>
        <w:rPr>
          <w:rFonts w:cs="Helvetica Neue"/>
          <w:i/>
          <w:iCs/>
          <w:sz w:val="28"/>
          <w:szCs w:val="28"/>
        </w:rPr>
      </w:pPr>
      <w:r w:rsidRPr="00E045E4">
        <w:rPr>
          <w:rFonts w:cs="Helvetica Neue"/>
          <w:i/>
          <w:iCs/>
          <w:sz w:val="28"/>
          <w:szCs w:val="28"/>
        </w:rPr>
        <w:t>No. of trip requests made at the airport:</w:t>
      </w:r>
      <w:r w:rsidR="007908DC">
        <w:rPr>
          <w:rFonts w:cs="Helvetica Neue"/>
          <w:i/>
          <w:iCs/>
          <w:sz w:val="28"/>
          <w:szCs w:val="28"/>
        </w:rPr>
        <w:t xml:space="preserve"> 1866</w:t>
      </w:r>
    </w:p>
    <w:p w:rsidR="00E045E4" w:rsidRPr="00E045E4" w:rsidRDefault="00E045E4" w:rsidP="00E045E4">
      <w:pPr>
        <w:pStyle w:val="ListParagraph"/>
        <w:widowControl w:val="0"/>
        <w:autoSpaceDE w:val="0"/>
        <w:autoSpaceDN w:val="0"/>
        <w:adjustRightInd w:val="0"/>
        <w:spacing w:line="320" w:lineRule="atLeast"/>
        <w:rPr>
          <w:rFonts w:cs="Helvetica Neue"/>
          <w:sz w:val="28"/>
          <w:szCs w:val="28"/>
        </w:rPr>
      </w:pPr>
      <w:r w:rsidRPr="00E045E4">
        <w:rPr>
          <w:rFonts w:cs="Helvetica Neue"/>
          <w:i/>
          <w:iCs/>
          <w:sz w:val="28"/>
          <w:szCs w:val="28"/>
        </w:rPr>
        <w:t>No. of trips completed from airport to the city</w:t>
      </w:r>
      <w:proofErr w:type="gramStart"/>
      <w:r w:rsidRPr="00E045E4">
        <w:rPr>
          <w:rFonts w:cs="Helvetica Neue"/>
          <w:i/>
          <w:iCs/>
          <w:sz w:val="28"/>
          <w:szCs w:val="28"/>
        </w:rPr>
        <w:t>:</w:t>
      </w:r>
      <w:r w:rsidR="00A7027F">
        <w:rPr>
          <w:rFonts w:cs="Helvetica Neue"/>
          <w:i/>
          <w:iCs/>
          <w:sz w:val="28"/>
          <w:szCs w:val="28"/>
        </w:rPr>
        <w:t>387</w:t>
      </w:r>
      <w:proofErr w:type="gramEnd"/>
    </w:p>
    <w:p w:rsidR="00E045E4" w:rsidRPr="00E045E4" w:rsidRDefault="00E045E4" w:rsidP="00E045E4">
      <w:pPr>
        <w:widowControl w:val="0"/>
        <w:autoSpaceDE w:val="0"/>
        <w:autoSpaceDN w:val="0"/>
        <w:adjustRightInd w:val="0"/>
        <w:spacing w:line="320" w:lineRule="atLeast"/>
        <w:rPr>
          <w:rFonts w:cs="Helvetica Neue"/>
          <w:sz w:val="28"/>
          <w:szCs w:val="28"/>
        </w:rPr>
      </w:pPr>
      <w:r w:rsidRPr="00E045E4">
        <w:rPr>
          <w:rFonts w:cs="Helvetica Neue"/>
          <w:sz w:val="28"/>
          <w:szCs w:val="28"/>
        </w:rPr>
        <w:t> </w:t>
      </w:r>
    </w:p>
    <w:p w:rsidR="00E045E4" w:rsidRPr="0096461A" w:rsidRDefault="00E045E4" w:rsidP="00E045E4">
      <w:pPr>
        <w:pStyle w:val="ListParagraph"/>
        <w:widowControl w:val="0"/>
        <w:numPr>
          <w:ilvl w:val="0"/>
          <w:numId w:val="29"/>
        </w:numPr>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t xml:space="preserve">What do you think is the reason for this issue for this supply demand </w:t>
      </w:r>
      <w:proofErr w:type="gramStart"/>
      <w:r w:rsidRPr="00E045E4">
        <w:rPr>
          <w:rFonts w:cs="Helvetica Neue"/>
          <w:sz w:val="28"/>
          <w:szCs w:val="28"/>
        </w:rPr>
        <w:t>gap.</w:t>
      </w:r>
      <w:proofErr w:type="gramEnd"/>
      <w:r w:rsidRPr="00E045E4">
        <w:rPr>
          <w:rFonts w:cs="Helvetica Neue"/>
          <w:sz w:val="28"/>
          <w:szCs w:val="28"/>
        </w:rPr>
        <w:t xml:space="preserve"> (Not more than 100 words)</w:t>
      </w:r>
      <w:proofErr w:type="gramStart"/>
      <w:r w:rsidRPr="00E045E4">
        <w:rPr>
          <w:rFonts w:cs="Helvetica Neue"/>
          <w:sz w:val="28"/>
          <w:szCs w:val="28"/>
        </w:rPr>
        <w:t>?</w:t>
      </w:r>
      <w:r w:rsidRPr="00E045E4">
        <w:rPr>
          <w:rFonts w:ascii="MS Mincho" w:eastAsia="MS Mincho" w:hAnsi="MS Mincho" w:cs="MS Mincho"/>
          <w:sz w:val="28"/>
          <w:szCs w:val="28"/>
        </w:rPr>
        <w:t> </w:t>
      </w:r>
      <w:proofErr w:type="gramEnd"/>
    </w:p>
    <w:p w:rsidR="0096461A" w:rsidRDefault="0096461A" w:rsidP="0096461A">
      <w:pPr>
        <w:pStyle w:val="ListParagraph"/>
        <w:widowControl w:val="0"/>
        <w:tabs>
          <w:tab w:val="left" w:pos="220"/>
          <w:tab w:val="left" w:pos="720"/>
        </w:tabs>
        <w:autoSpaceDE w:val="0"/>
        <w:autoSpaceDN w:val="0"/>
        <w:adjustRightInd w:val="0"/>
        <w:spacing w:line="320" w:lineRule="atLeast"/>
        <w:rPr>
          <w:rFonts w:ascii="MS Mincho" w:eastAsia="MS Mincho" w:hAnsi="MS Mincho" w:cs="MS Mincho"/>
          <w:sz w:val="28"/>
          <w:szCs w:val="28"/>
        </w:rPr>
      </w:pPr>
      <w:r>
        <w:rPr>
          <w:rFonts w:ascii="MS Mincho" w:eastAsia="MS Mincho" w:hAnsi="MS Mincho" w:cs="MS Mincho"/>
          <w:sz w:val="28"/>
          <w:szCs w:val="28"/>
        </w:rPr>
        <w:t>\</w:t>
      </w:r>
    </w:p>
    <w:p w:rsidR="0096461A" w:rsidRDefault="0096461A" w:rsidP="0096461A">
      <w:pPr>
        <w:pStyle w:val="ListParagraph"/>
        <w:widowControl w:val="0"/>
        <w:tabs>
          <w:tab w:val="left" w:pos="220"/>
          <w:tab w:val="left" w:pos="720"/>
        </w:tabs>
        <w:autoSpaceDE w:val="0"/>
        <w:autoSpaceDN w:val="0"/>
        <w:adjustRightInd w:val="0"/>
        <w:spacing w:line="320" w:lineRule="atLeast"/>
        <w:rPr>
          <w:rFonts w:ascii="MS Mincho" w:eastAsia="MS Mincho" w:hAnsi="MS Mincho" w:cs="MS Mincho"/>
          <w:sz w:val="28"/>
          <w:szCs w:val="28"/>
        </w:rPr>
      </w:pPr>
      <w:r>
        <w:rPr>
          <w:rFonts w:ascii="MS Mincho" w:eastAsia="MS Mincho" w:hAnsi="MS Mincho" w:cs="MS Mincho"/>
          <w:sz w:val="28"/>
          <w:szCs w:val="28"/>
        </w:rPr>
        <w:t>ANS</w:t>
      </w:r>
    </w:p>
    <w:p w:rsidR="0096461A" w:rsidRPr="00E045E4" w:rsidRDefault="0096461A" w:rsidP="0096461A">
      <w:pPr>
        <w:pStyle w:val="ListParagraph"/>
        <w:widowControl w:val="0"/>
        <w:tabs>
          <w:tab w:val="left" w:pos="220"/>
          <w:tab w:val="left" w:pos="720"/>
        </w:tabs>
        <w:autoSpaceDE w:val="0"/>
        <w:autoSpaceDN w:val="0"/>
        <w:adjustRightInd w:val="0"/>
        <w:spacing w:line="320" w:lineRule="atLeast"/>
        <w:rPr>
          <w:rFonts w:cs="Helvetica Neue"/>
          <w:sz w:val="28"/>
          <w:szCs w:val="28"/>
        </w:rPr>
      </w:pPr>
      <w:r>
        <w:rPr>
          <w:rFonts w:ascii="MS Mincho" w:eastAsia="MS Mincho" w:hAnsi="MS Mincho" w:cs="MS Mincho"/>
          <w:sz w:val="28"/>
          <w:szCs w:val="28"/>
        </w:rPr>
        <w:t xml:space="preserve">I think the main problem is at this time the rush at airport is too much and before that time less number of cars get trip from city to airport  due to which less number of cars are available in airport and demand is very much so this problem </w:t>
      </w:r>
      <w:r>
        <w:rPr>
          <w:rFonts w:ascii="MS Mincho" w:eastAsia="MS Mincho" w:hAnsi="MS Mincho" w:cs="MS Mincho"/>
          <w:sz w:val="28"/>
          <w:szCs w:val="28"/>
        </w:rPr>
        <w:lastRenderedPageBreak/>
        <w:t>arises.</w:t>
      </w:r>
    </w:p>
    <w:p w:rsidR="00C97172" w:rsidRPr="0096461A" w:rsidRDefault="00E045E4" w:rsidP="0096461A">
      <w:pPr>
        <w:pStyle w:val="ListParagraph"/>
        <w:widowControl w:val="0"/>
        <w:numPr>
          <w:ilvl w:val="0"/>
          <w:numId w:val="29"/>
        </w:numPr>
        <w:tabs>
          <w:tab w:val="left" w:pos="220"/>
          <w:tab w:val="left" w:pos="720"/>
        </w:tabs>
        <w:autoSpaceDE w:val="0"/>
        <w:autoSpaceDN w:val="0"/>
        <w:adjustRightInd w:val="0"/>
        <w:spacing w:line="320" w:lineRule="atLeast"/>
        <w:rPr>
          <w:rFonts w:cs="Helvetica Neue"/>
          <w:sz w:val="28"/>
          <w:szCs w:val="28"/>
        </w:rPr>
      </w:pPr>
      <w:r w:rsidRPr="00E045E4">
        <w:rPr>
          <w:rFonts w:cs="Helvetica Neue"/>
          <w:sz w:val="28"/>
          <w:szCs w:val="28"/>
        </w:rPr>
        <w:t>What is your recommendation to Uber (Not more than 50 words)</w:t>
      </w:r>
      <w:proofErr w:type="gramStart"/>
      <w:r w:rsidRPr="00E045E4">
        <w:rPr>
          <w:rFonts w:cs="Helvetica Neue"/>
          <w:sz w:val="28"/>
          <w:szCs w:val="28"/>
        </w:rPr>
        <w:t>?</w:t>
      </w:r>
      <w:r w:rsidRPr="00E045E4">
        <w:rPr>
          <w:rFonts w:ascii="MS Mincho" w:eastAsia="MS Mincho" w:hAnsi="MS Mincho" w:cs="MS Mincho"/>
          <w:sz w:val="28"/>
          <w:szCs w:val="28"/>
        </w:rPr>
        <w:t> </w:t>
      </w:r>
      <w:proofErr w:type="gramEnd"/>
    </w:p>
    <w:p w:rsidR="0096461A" w:rsidRDefault="0096461A" w:rsidP="0096461A">
      <w:pPr>
        <w:pStyle w:val="ListParagraph"/>
        <w:widowControl w:val="0"/>
        <w:tabs>
          <w:tab w:val="left" w:pos="220"/>
          <w:tab w:val="left" w:pos="720"/>
        </w:tabs>
        <w:autoSpaceDE w:val="0"/>
        <w:autoSpaceDN w:val="0"/>
        <w:adjustRightInd w:val="0"/>
        <w:spacing w:line="320" w:lineRule="atLeast"/>
        <w:rPr>
          <w:rFonts w:ascii="MS Mincho" w:eastAsia="MS Mincho" w:hAnsi="MS Mincho" w:cs="MS Mincho"/>
          <w:sz w:val="28"/>
          <w:szCs w:val="28"/>
        </w:rPr>
      </w:pPr>
      <w:proofErr w:type="spellStart"/>
      <w:r>
        <w:rPr>
          <w:rFonts w:ascii="MS Mincho" w:eastAsia="MS Mincho" w:hAnsi="MS Mincho" w:cs="MS Mincho"/>
          <w:sz w:val="28"/>
          <w:szCs w:val="28"/>
        </w:rPr>
        <w:t>Ans</w:t>
      </w:r>
      <w:proofErr w:type="spellEnd"/>
    </w:p>
    <w:p w:rsidR="0096461A" w:rsidRPr="0096461A" w:rsidRDefault="0096461A" w:rsidP="0096461A">
      <w:pPr>
        <w:pStyle w:val="ListParagraph"/>
        <w:widowControl w:val="0"/>
        <w:tabs>
          <w:tab w:val="left" w:pos="220"/>
          <w:tab w:val="left" w:pos="720"/>
        </w:tabs>
        <w:autoSpaceDE w:val="0"/>
        <w:autoSpaceDN w:val="0"/>
        <w:adjustRightInd w:val="0"/>
        <w:spacing w:line="320" w:lineRule="atLeast"/>
        <w:rPr>
          <w:rFonts w:cs="Helvetica Neue"/>
          <w:sz w:val="28"/>
          <w:szCs w:val="28"/>
        </w:rPr>
      </w:pPr>
      <w:r>
        <w:rPr>
          <w:rFonts w:ascii="MS Mincho" w:eastAsia="MS Mincho" w:hAnsi="MS Mincho" w:cs="MS Mincho"/>
          <w:sz w:val="28"/>
          <w:szCs w:val="28"/>
        </w:rPr>
        <w:t xml:space="preserve">I </w:t>
      </w:r>
      <w:proofErr w:type="spellStart"/>
      <w:r>
        <w:rPr>
          <w:rFonts w:ascii="MS Mincho" w:eastAsia="MS Mincho" w:hAnsi="MS Mincho" w:cs="MS Mincho"/>
          <w:sz w:val="28"/>
          <w:szCs w:val="28"/>
        </w:rPr>
        <w:t>trhink</w:t>
      </w:r>
      <w:proofErr w:type="spellEnd"/>
      <w:r>
        <w:rPr>
          <w:rFonts w:ascii="MS Mincho" w:eastAsia="MS Mincho" w:hAnsi="MS Mincho" w:cs="MS Mincho"/>
          <w:sz w:val="28"/>
          <w:szCs w:val="28"/>
        </w:rPr>
        <w:t xml:space="preserve"> that </w:t>
      </w:r>
      <w:proofErr w:type="spellStart"/>
      <w:r>
        <w:rPr>
          <w:rFonts w:ascii="MS Mincho" w:eastAsia="MS Mincho" w:hAnsi="MS Mincho" w:cs="MS Mincho"/>
          <w:sz w:val="28"/>
          <w:szCs w:val="28"/>
        </w:rPr>
        <w:t>uber</w:t>
      </w:r>
      <w:proofErr w:type="spellEnd"/>
      <w:r>
        <w:rPr>
          <w:rFonts w:ascii="MS Mincho" w:eastAsia="MS Mincho" w:hAnsi="MS Mincho" w:cs="MS Mincho"/>
          <w:sz w:val="28"/>
          <w:szCs w:val="28"/>
        </w:rPr>
        <w:t xml:space="preserve"> has to increase number of cars at this time or he has to increase the price of </w:t>
      </w:r>
      <w:proofErr w:type="spellStart"/>
      <w:r>
        <w:rPr>
          <w:rFonts w:ascii="MS Mincho" w:eastAsia="MS Mincho" w:hAnsi="MS Mincho" w:cs="MS Mincho"/>
          <w:sz w:val="28"/>
          <w:szCs w:val="28"/>
        </w:rPr>
        <w:t>uber</w:t>
      </w:r>
      <w:proofErr w:type="spellEnd"/>
      <w:r>
        <w:rPr>
          <w:rFonts w:ascii="MS Mincho" w:eastAsia="MS Mincho" w:hAnsi="MS Mincho" w:cs="MS Mincho"/>
          <w:sz w:val="28"/>
          <w:szCs w:val="28"/>
        </w:rPr>
        <w:t xml:space="preserve"> from airport to city and send more drivers to airport may be without ride also  because price increased so </w:t>
      </w:r>
      <w:proofErr w:type="spellStart"/>
      <w:r>
        <w:rPr>
          <w:rFonts w:ascii="MS Mincho" w:eastAsia="MS Mincho" w:hAnsi="MS Mincho" w:cs="MS Mincho"/>
          <w:sz w:val="28"/>
          <w:szCs w:val="28"/>
        </w:rPr>
        <w:t>uber</w:t>
      </w:r>
      <w:proofErr w:type="spellEnd"/>
      <w:r>
        <w:rPr>
          <w:rFonts w:ascii="MS Mincho" w:eastAsia="MS Mincho" w:hAnsi="MS Mincho" w:cs="MS Mincho"/>
          <w:sz w:val="28"/>
          <w:szCs w:val="28"/>
        </w:rPr>
        <w:t xml:space="preserve"> suffer no loss and people also get good service .</w:t>
      </w:r>
      <w:bookmarkStart w:id="0" w:name="_GoBack"/>
      <w:bookmarkEnd w:id="0"/>
    </w:p>
    <w:sectPr w:rsidR="0096461A" w:rsidRPr="0096461A" w:rsidSect="00CA219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20223BB"/>
    <w:multiLevelType w:val="hybridMultilevel"/>
    <w:tmpl w:val="164A9856"/>
    <w:lvl w:ilvl="0" w:tplc="04090019">
      <w:start w:val="1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0003E0"/>
    <w:multiLevelType w:val="hybridMultilevel"/>
    <w:tmpl w:val="AD949436"/>
    <w:lvl w:ilvl="0" w:tplc="0000012D">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2728F1"/>
    <w:multiLevelType w:val="hybridMultilevel"/>
    <w:tmpl w:val="C8588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BC0100E"/>
    <w:multiLevelType w:val="hybridMultilevel"/>
    <w:tmpl w:val="EDFED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B205AA"/>
    <w:multiLevelType w:val="hybridMultilevel"/>
    <w:tmpl w:val="E592C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5C73C6"/>
    <w:multiLevelType w:val="hybridMultilevel"/>
    <w:tmpl w:val="9C666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D6E781E"/>
    <w:multiLevelType w:val="hybridMultilevel"/>
    <w:tmpl w:val="CE4A6F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3F294DD5"/>
    <w:multiLevelType w:val="hybridMultilevel"/>
    <w:tmpl w:val="6EDA4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C714E01"/>
    <w:multiLevelType w:val="hybridMultilevel"/>
    <w:tmpl w:val="768C7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DF43CB0"/>
    <w:multiLevelType w:val="hybridMultilevel"/>
    <w:tmpl w:val="D0F49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3C14B3D"/>
    <w:multiLevelType w:val="hybridMultilevel"/>
    <w:tmpl w:val="6610C8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170902"/>
    <w:multiLevelType w:val="hybridMultilevel"/>
    <w:tmpl w:val="62B8C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3D47792"/>
    <w:multiLevelType w:val="hybridMultilevel"/>
    <w:tmpl w:val="FDCACF76"/>
    <w:lvl w:ilvl="0" w:tplc="588087BE">
      <w:start w:val="1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99254EC"/>
    <w:multiLevelType w:val="hybridMultilevel"/>
    <w:tmpl w:val="9B2EB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591910"/>
    <w:multiLevelType w:val="hybridMultilevel"/>
    <w:tmpl w:val="50AE8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27"/>
  </w:num>
  <w:num w:numId="20">
    <w:abstractNumId w:val="28"/>
  </w:num>
  <w:num w:numId="21">
    <w:abstractNumId w:val="26"/>
  </w:num>
  <w:num w:numId="22">
    <w:abstractNumId w:val="18"/>
  </w:num>
  <w:num w:numId="23">
    <w:abstractNumId w:val="19"/>
  </w:num>
  <w:num w:numId="24">
    <w:abstractNumId w:val="24"/>
  </w:num>
  <w:num w:numId="25">
    <w:abstractNumId w:val="21"/>
  </w:num>
  <w:num w:numId="26">
    <w:abstractNumId w:val="25"/>
  </w:num>
  <w:num w:numId="27">
    <w:abstractNumId w:val="29"/>
  </w:num>
  <w:num w:numId="28">
    <w:abstractNumId w:val="17"/>
  </w:num>
  <w:num w:numId="29">
    <w:abstractNumId w:val="30"/>
  </w:num>
  <w:num w:numId="30">
    <w:abstractNumId w:val="31"/>
  </w:num>
  <w:num w:numId="31">
    <w:abstractNumId w:val="2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5E4"/>
    <w:rsid w:val="00137CBD"/>
    <w:rsid w:val="00163762"/>
    <w:rsid w:val="003B1548"/>
    <w:rsid w:val="004C3050"/>
    <w:rsid w:val="005E08D2"/>
    <w:rsid w:val="007908DC"/>
    <w:rsid w:val="007C1AF2"/>
    <w:rsid w:val="009169DD"/>
    <w:rsid w:val="0096461A"/>
    <w:rsid w:val="009A2492"/>
    <w:rsid w:val="009D44BE"/>
    <w:rsid w:val="00A43483"/>
    <w:rsid w:val="00A60A80"/>
    <w:rsid w:val="00A7027F"/>
    <w:rsid w:val="00BA14A8"/>
    <w:rsid w:val="00C24307"/>
    <w:rsid w:val="00C8511D"/>
    <w:rsid w:val="00D47E2C"/>
    <w:rsid w:val="00DB4C83"/>
    <w:rsid w:val="00E045E4"/>
    <w:rsid w:val="00F17036"/>
    <w:rsid w:val="00F4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5E4"/>
    <w:pPr>
      <w:ind w:left="720"/>
      <w:contextualSpacing/>
    </w:pPr>
  </w:style>
  <w:style w:type="paragraph" w:styleId="BalloonText">
    <w:name w:val="Balloon Text"/>
    <w:basedOn w:val="Normal"/>
    <w:link w:val="BalloonTextChar"/>
    <w:uiPriority w:val="99"/>
    <w:semiHidden/>
    <w:unhideWhenUsed/>
    <w:rsid w:val="009D44BE"/>
    <w:rPr>
      <w:rFonts w:ascii="Tahoma" w:hAnsi="Tahoma" w:cs="Tahoma"/>
      <w:sz w:val="16"/>
      <w:szCs w:val="16"/>
    </w:rPr>
  </w:style>
  <w:style w:type="character" w:customStyle="1" w:styleId="BalloonTextChar">
    <w:name w:val="Balloon Text Char"/>
    <w:basedOn w:val="DefaultParagraphFont"/>
    <w:link w:val="BalloonText"/>
    <w:uiPriority w:val="99"/>
    <w:semiHidden/>
    <w:rsid w:val="009D44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5E4"/>
    <w:pPr>
      <w:ind w:left="720"/>
      <w:contextualSpacing/>
    </w:pPr>
  </w:style>
  <w:style w:type="paragraph" w:styleId="BalloonText">
    <w:name w:val="Balloon Text"/>
    <w:basedOn w:val="Normal"/>
    <w:link w:val="BalloonTextChar"/>
    <w:uiPriority w:val="99"/>
    <w:semiHidden/>
    <w:unhideWhenUsed/>
    <w:rsid w:val="009D44BE"/>
    <w:rPr>
      <w:rFonts w:ascii="Tahoma" w:hAnsi="Tahoma" w:cs="Tahoma"/>
      <w:sz w:val="16"/>
      <w:szCs w:val="16"/>
    </w:rPr>
  </w:style>
  <w:style w:type="character" w:customStyle="1" w:styleId="BalloonTextChar">
    <w:name w:val="Balloon Text Char"/>
    <w:basedOn w:val="DefaultParagraphFont"/>
    <w:link w:val="BalloonText"/>
    <w:uiPriority w:val="99"/>
    <w:semiHidden/>
    <w:rsid w:val="009D44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Sharma</dc:creator>
  <cp:lastModifiedBy>RakeshS</cp:lastModifiedBy>
  <cp:revision>2</cp:revision>
  <dcterms:created xsi:type="dcterms:W3CDTF">2017-02-19T18:51:00Z</dcterms:created>
  <dcterms:modified xsi:type="dcterms:W3CDTF">2017-02-19T18:51:00Z</dcterms:modified>
</cp:coreProperties>
</file>